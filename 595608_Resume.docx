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88" w:rsidRDefault="00294B28">
      <w:pPr>
        <w:spacing w:before="60"/>
        <w:ind w:left="4068" w:right="4049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vi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iah</w:t>
      </w:r>
    </w:p>
    <w:p w:rsidR="00077958" w:rsidRPr="00077958" w:rsidRDefault="00077958">
      <w:pPr>
        <w:spacing w:before="60"/>
        <w:ind w:left="4068" w:right="4049"/>
        <w:jc w:val="center"/>
        <w:rPr>
          <w:rFonts w:ascii="Cambria" w:eastAsia="Cambria" w:hAnsi="Cambria" w:cs="Cambria"/>
        </w:rPr>
      </w:pPr>
      <w:r w:rsidRPr="00077958">
        <w:rPr>
          <w:rFonts w:ascii="Cambria" w:eastAsia="Cambria" w:hAnsi="Cambria" w:cs="Cambria"/>
        </w:rPr>
        <w:t>Java Developer</w:t>
      </w:r>
    </w:p>
    <w:p w:rsidR="00077958" w:rsidRDefault="00F1758A" w:rsidP="00E23E3B">
      <w:pPr>
        <w:spacing w:line="220" w:lineRule="exact"/>
        <w:jc w:val="center"/>
        <w:rPr>
          <w:spacing w:val="1"/>
        </w:rPr>
      </w:pPr>
      <w:hyperlink r:id="rId5" w:history="1">
        <w:r w:rsidR="00DA1D3E" w:rsidRPr="00F9521B">
          <w:rPr>
            <w:rStyle w:val="Hyperlink"/>
            <w:spacing w:val="1"/>
          </w:rPr>
          <w:t>bhargavi.ramalingaiah</w:t>
        </w:r>
        <w:r w:rsidR="00DA1D3E" w:rsidRPr="00F9521B">
          <w:rPr>
            <w:rStyle w:val="Hyperlink"/>
            <w:spacing w:val="-1"/>
          </w:rPr>
          <w:t>@cognizant.com</w:t>
        </w:r>
      </w:hyperlink>
      <w:r w:rsidR="008C1111">
        <w:rPr>
          <w:spacing w:val="1"/>
        </w:rPr>
        <w:t xml:space="preserve"> </w:t>
      </w:r>
    </w:p>
    <w:p w:rsidR="00AE6188" w:rsidRDefault="003F2E31" w:rsidP="00E23E3B">
      <w:pPr>
        <w:spacing w:line="220" w:lineRule="exact"/>
        <w:jc w:val="center"/>
        <w:rPr>
          <w:color w:val="045FC1"/>
          <w:position w:val="-1"/>
          <w:u w:val="single" w:color="045FC1"/>
        </w:rPr>
      </w:pPr>
      <w:r>
        <w:rPr>
          <w:spacing w:val="-3"/>
        </w:rPr>
        <w:t xml:space="preserve"> (</w:t>
      </w:r>
      <w:r w:rsidR="00610956">
        <w:rPr>
          <w:spacing w:val="-3"/>
        </w:rPr>
        <w:t>234)817-5427</w:t>
      </w:r>
    </w:p>
    <w:p w:rsidR="00DC40DC" w:rsidRDefault="00DC40DC" w:rsidP="00E41356">
      <w:pPr>
        <w:spacing w:line="220" w:lineRule="exact"/>
        <w:rPr>
          <w:color w:val="045FC1"/>
          <w:position w:val="-1"/>
          <w:u w:val="single" w:color="045FC1"/>
        </w:rPr>
      </w:pPr>
    </w:p>
    <w:p w:rsidR="00DC40DC" w:rsidRDefault="00DC40DC" w:rsidP="00DC40DC">
      <w:pPr>
        <w:pBdr>
          <w:bottom w:val="single" w:sz="12" w:space="1" w:color="auto"/>
        </w:pBdr>
        <w:rPr>
          <w:rFonts w:ascii="Cambria" w:eastAsia="Cambria" w:hAnsi="Cambria" w:cs="Cambria"/>
          <w:b/>
          <w:spacing w:val="-1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SUMMARY</w:t>
      </w:r>
    </w:p>
    <w:p w:rsidR="00DC40DC" w:rsidRDefault="00DC40DC" w:rsidP="00DC40DC">
      <w:pPr>
        <w:ind w:left="460"/>
        <w:rPr>
          <w:rFonts w:ascii="Arial" w:eastAsia="Arial" w:hAnsi="Arial" w:cs="Arial"/>
          <w:sz w:val="24"/>
          <w:szCs w:val="24"/>
        </w:rPr>
      </w:pPr>
    </w:p>
    <w:p w:rsidR="00077958" w:rsidRPr="00077958" w:rsidRDefault="00077958" w:rsidP="00077958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Over </w:t>
      </w:r>
      <w:r w:rsidR="00CC0765">
        <w:rPr>
          <w:rFonts w:ascii="Cambria" w:eastAsia="Cambria" w:hAnsi="Cambria" w:cs="Cambria"/>
          <w:sz w:val="24"/>
          <w:szCs w:val="24"/>
        </w:rPr>
        <w:t>4</w:t>
      </w:r>
      <w:r w:rsidRPr="00077958">
        <w:rPr>
          <w:rFonts w:ascii="Cambria" w:eastAsia="Cambria" w:hAnsi="Cambria" w:cs="Cambria"/>
          <w:sz w:val="24"/>
          <w:szCs w:val="24"/>
        </w:rPr>
        <w:t xml:space="preserve"> years of experience in Software design, development and maintenance activities for various client server based applications using </w:t>
      </w:r>
      <w:r w:rsidRPr="00CC0765">
        <w:rPr>
          <w:rFonts w:ascii="Cambria" w:eastAsia="Cambria" w:hAnsi="Cambria" w:cs="Cambria"/>
          <w:b/>
          <w:sz w:val="24"/>
          <w:szCs w:val="24"/>
        </w:rPr>
        <w:t>Java</w:t>
      </w:r>
      <w:r w:rsidRPr="00077958">
        <w:rPr>
          <w:rFonts w:ascii="Cambria" w:eastAsia="Cambria" w:hAnsi="Cambria" w:cs="Cambria"/>
          <w:sz w:val="24"/>
          <w:szCs w:val="24"/>
        </w:rPr>
        <w:t xml:space="preserve"> and </w:t>
      </w:r>
      <w:r w:rsidRPr="00CC0765">
        <w:rPr>
          <w:rFonts w:ascii="Cambria" w:eastAsia="Cambria" w:hAnsi="Cambria" w:cs="Cambria"/>
          <w:b/>
          <w:sz w:val="24"/>
          <w:szCs w:val="24"/>
        </w:rPr>
        <w:t>J2EE</w:t>
      </w:r>
      <w:r w:rsidRPr="00077958">
        <w:rPr>
          <w:rFonts w:ascii="Cambria" w:eastAsia="Cambria" w:hAnsi="Cambria" w:cs="Cambria"/>
          <w:sz w:val="24"/>
          <w:szCs w:val="24"/>
        </w:rPr>
        <w:t xml:space="preserve"> technologies. </w:t>
      </w:r>
    </w:p>
    <w:p w:rsidR="00DC40DC" w:rsidRDefault="00DC40DC" w:rsidP="004849B1">
      <w:pPr>
        <w:pStyle w:val="ListParagraph"/>
        <w:numPr>
          <w:ilvl w:val="0"/>
          <w:numId w:val="8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 w:rsidRPr="004849B1">
        <w:rPr>
          <w:rFonts w:ascii="Cambria" w:eastAsia="Cambria" w:hAnsi="Cambria" w:cs="Cambria"/>
          <w:sz w:val="24"/>
          <w:szCs w:val="24"/>
        </w:rPr>
        <w:t>Exp</w:t>
      </w:r>
      <w:r>
        <w:rPr>
          <w:rFonts w:ascii="Cambria" w:eastAsia="Cambria" w:hAnsi="Cambria" w:cs="Cambria"/>
          <w:sz w:val="24"/>
          <w:szCs w:val="24"/>
        </w:rPr>
        <w:t>erie</w:t>
      </w:r>
      <w:r w:rsidRPr="004849B1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ced</w:t>
      </w:r>
      <w:r w:rsidRPr="004849B1">
        <w:rPr>
          <w:rFonts w:ascii="Cambria" w:eastAsia="Cambria" w:hAnsi="Cambria" w:cs="Cambria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i</w:t>
      </w:r>
      <w:r w:rsidRPr="004849B1"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 w:rsidRPr="00CC0765">
        <w:rPr>
          <w:rFonts w:ascii="Cambria" w:eastAsia="Cambria" w:hAnsi="Cambria" w:cs="Cambria"/>
          <w:b/>
          <w:sz w:val="24"/>
          <w:szCs w:val="24"/>
        </w:rPr>
        <w:t>Software Development Life Cycle process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4849B1"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 w:rsidRPr="004849B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 w:rsidRPr="004849B1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 w:rsidRPr="004849B1"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 w:rsidRPr="004849B1"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 w:rsidRPr="004849B1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</w:t>
      </w:r>
      <w:r w:rsidRPr="004849B1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 w:rsidRPr="004849B1"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sis,</w:t>
      </w:r>
      <w:r w:rsidRPr="004849B1">
        <w:rPr>
          <w:rFonts w:ascii="Cambria" w:eastAsia="Cambria" w:hAnsi="Cambria" w:cs="Cambria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</w:t>
      </w:r>
      <w:r w:rsidRPr="004849B1">
        <w:rPr>
          <w:rFonts w:ascii="Cambria" w:eastAsia="Cambria" w:hAnsi="Cambria" w:cs="Cambria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 xml:space="preserve">n, </w:t>
      </w:r>
      <w:r w:rsidRPr="004849B1"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evelopme</w:t>
      </w:r>
      <w:r w:rsidRPr="004849B1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 w:rsidRPr="004849B1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 w:rsidRPr="004849B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mai</w:t>
      </w:r>
      <w:r w:rsidRPr="004849B1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 w:rsidRPr="004849B1"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 w:rsidRPr="004849B1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nce.</w:t>
      </w:r>
    </w:p>
    <w:p w:rsidR="004849B1" w:rsidRPr="004849B1" w:rsidRDefault="004849B1" w:rsidP="004849B1">
      <w:pPr>
        <w:pStyle w:val="ListParagraph"/>
        <w:numPr>
          <w:ilvl w:val="0"/>
          <w:numId w:val="8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 w:rsidRPr="004849B1">
        <w:rPr>
          <w:rFonts w:ascii="Cambria" w:eastAsia="Cambria" w:hAnsi="Cambria" w:cs="Cambria"/>
          <w:sz w:val="24"/>
          <w:szCs w:val="24"/>
        </w:rPr>
        <w:t>Excellent analytical, communication, coordination skills with a self-driven interest to learn new technologies</w:t>
      </w:r>
      <w:r w:rsidRPr="004849B1">
        <w:rPr>
          <w:rFonts w:ascii="Arial" w:eastAsia="Arial" w:hAnsi="Arial" w:cs="Arial"/>
          <w:sz w:val="24"/>
          <w:szCs w:val="24"/>
        </w:rPr>
        <w:t xml:space="preserve">. </w:t>
      </w:r>
    </w:p>
    <w:p w:rsidR="00077958" w:rsidRDefault="00077958" w:rsidP="00077958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077958">
        <w:rPr>
          <w:rFonts w:ascii="Cambria" w:eastAsia="Cambria" w:hAnsi="Cambria" w:cs="Cambria"/>
          <w:sz w:val="24"/>
          <w:szCs w:val="24"/>
        </w:rPr>
        <w:t xml:space="preserve">Experience in developing Web Applications with various Open Source frameworks like </w:t>
      </w:r>
      <w:r w:rsidRPr="00CC0765">
        <w:rPr>
          <w:rFonts w:ascii="Cambria" w:eastAsia="Cambria" w:hAnsi="Cambria" w:cs="Cambria"/>
          <w:b/>
          <w:sz w:val="24"/>
          <w:szCs w:val="24"/>
        </w:rPr>
        <w:t>Struts</w:t>
      </w:r>
      <w:r w:rsidRPr="00077958">
        <w:rPr>
          <w:rFonts w:ascii="Cambria" w:eastAsia="Cambria" w:hAnsi="Cambria" w:cs="Cambria"/>
          <w:sz w:val="24"/>
          <w:szCs w:val="24"/>
        </w:rPr>
        <w:t xml:space="preserve"> Framework, </w:t>
      </w:r>
      <w:r w:rsidRPr="00CC0765">
        <w:rPr>
          <w:rFonts w:ascii="Cambria" w:eastAsia="Cambria" w:hAnsi="Cambria" w:cs="Cambria"/>
          <w:b/>
          <w:sz w:val="24"/>
          <w:szCs w:val="24"/>
        </w:rPr>
        <w:t>Spring</w:t>
      </w:r>
      <w:r w:rsidRPr="00077958">
        <w:rPr>
          <w:rFonts w:ascii="Cambria" w:eastAsia="Cambria" w:hAnsi="Cambria" w:cs="Cambria"/>
          <w:sz w:val="24"/>
          <w:szCs w:val="24"/>
        </w:rPr>
        <w:t xml:space="preserve"> Framework, and </w:t>
      </w:r>
      <w:r w:rsidRPr="00CC0765">
        <w:rPr>
          <w:rFonts w:ascii="Cambria" w:eastAsia="Cambria" w:hAnsi="Cambria" w:cs="Cambria"/>
          <w:b/>
          <w:sz w:val="24"/>
          <w:szCs w:val="24"/>
        </w:rPr>
        <w:t>Hibernate</w:t>
      </w:r>
      <w:r w:rsidRPr="00077958">
        <w:rPr>
          <w:rFonts w:ascii="Cambria" w:eastAsia="Cambria" w:hAnsi="Cambria" w:cs="Cambria"/>
          <w:sz w:val="24"/>
          <w:szCs w:val="24"/>
        </w:rPr>
        <w:t>.</w:t>
      </w:r>
    </w:p>
    <w:p w:rsidR="00077958" w:rsidRPr="00077958" w:rsidRDefault="00077958" w:rsidP="00077958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077958">
        <w:rPr>
          <w:rFonts w:ascii="Cambria" w:eastAsia="Cambria" w:hAnsi="Cambria" w:cs="Cambria"/>
          <w:sz w:val="24"/>
          <w:szCs w:val="24"/>
        </w:rPr>
        <w:t xml:space="preserve">Experience in using IDE tools like </w:t>
      </w:r>
      <w:r w:rsidRPr="00CC0765">
        <w:rPr>
          <w:rFonts w:ascii="Cambria" w:eastAsia="Cambria" w:hAnsi="Cambria" w:cs="Cambria"/>
          <w:b/>
          <w:sz w:val="24"/>
          <w:szCs w:val="24"/>
        </w:rPr>
        <w:t>Eclipse</w:t>
      </w:r>
      <w:r w:rsidR="00F1758A">
        <w:rPr>
          <w:rFonts w:ascii="Cambria" w:eastAsia="Cambria" w:hAnsi="Cambria" w:cs="Cambria"/>
          <w:sz w:val="24"/>
          <w:szCs w:val="24"/>
        </w:rPr>
        <w:t>,</w:t>
      </w:r>
      <w:r w:rsidRPr="00077958">
        <w:rPr>
          <w:rFonts w:ascii="Cambria" w:eastAsia="Cambria" w:hAnsi="Cambria" w:cs="Cambria"/>
          <w:sz w:val="24"/>
          <w:szCs w:val="24"/>
        </w:rPr>
        <w:t xml:space="preserve"> </w:t>
      </w:r>
      <w:r w:rsidR="00CC0765">
        <w:rPr>
          <w:rFonts w:ascii="Cambria" w:eastAsia="Cambria" w:hAnsi="Cambria" w:cs="Cambria"/>
          <w:b/>
          <w:sz w:val="24"/>
          <w:szCs w:val="24"/>
        </w:rPr>
        <w:t>WID</w:t>
      </w:r>
      <w:r w:rsidR="00F1758A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F1758A" w:rsidRPr="00F1758A">
        <w:rPr>
          <w:rFonts w:ascii="Cambria" w:eastAsia="Cambria" w:hAnsi="Cambria" w:cs="Cambria"/>
          <w:sz w:val="24"/>
          <w:szCs w:val="24"/>
        </w:rPr>
        <w:t>and</w:t>
      </w:r>
      <w:r w:rsidR="00F1758A">
        <w:rPr>
          <w:rFonts w:ascii="Cambria" w:eastAsia="Cambria" w:hAnsi="Cambria" w:cs="Cambria"/>
          <w:b/>
          <w:sz w:val="24"/>
          <w:szCs w:val="24"/>
        </w:rPr>
        <w:t xml:space="preserve"> RAD</w:t>
      </w:r>
      <w:r w:rsidRPr="00077958">
        <w:rPr>
          <w:rFonts w:ascii="Cambria" w:eastAsia="Cambria" w:hAnsi="Cambria" w:cs="Cambria"/>
          <w:sz w:val="24"/>
          <w:szCs w:val="24"/>
        </w:rPr>
        <w:t>.</w:t>
      </w:r>
      <w:bookmarkStart w:id="0" w:name="_GoBack"/>
      <w:bookmarkEnd w:id="0"/>
    </w:p>
    <w:p w:rsidR="008D6A47" w:rsidRDefault="008D6A47" w:rsidP="00077958">
      <w:pPr>
        <w:pStyle w:val="ListParagraph"/>
        <w:numPr>
          <w:ilvl w:val="0"/>
          <w:numId w:val="8"/>
        </w:numPr>
        <w:spacing w:line="260" w:lineRule="exact"/>
        <w:ind w:right="2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Experienced working on </w:t>
      </w:r>
      <w:r w:rsidRPr="00652121">
        <w:rPr>
          <w:rFonts w:ascii="Cambria" w:eastAsia="Cambria" w:hAnsi="Cambria" w:cs="Cambria"/>
          <w:b/>
          <w:sz w:val="24"/>
          <w:szCs w:val="24"/>
        </w:rPr>
        <w:t>J2EE</w:t>
      </w:r>
      <w:r>
        <w:rPr>
          <w:rFonts w:ascii="Cambria" w:eastAsia="Cambria" w:hAnsi="Cambria" w:cs="Cambria"/>
          <w:sz w:val="24"/>
          <w:szCs w:val="24"/>
        </w:rPr>
        <w:t xml:space="preserve"> design patterns </w:t>
      </w:r>
      <w:r w:rsidRPr="00CC0765">
        <w:rPr>
          <w:rFonts w:ascii="Cambria" w:eastAsia="Cambria" w:hAnsi="Cambria" w:cs="Cambria"/>
          <w:b/>
          <w:sz w:val="24"/>
          <w:szCs w:val="24"/>
        </w:rPr>
        <w:t>Singleton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 w:rsidR="00077958" w:rsidRPr="00CC0765">
        <w:rPr>
          <w:rFonts w:ascii="Cambria" w:eastAsia="Cambria" w:hAnsi="Cambria" w:cs="Cambria"/>
          <w:b/>
          <w:sz w:val="24"/>
          <w:szCs w:val="24"/>
        </w:rPr>
        <w:t>Data Access Object</w:t>
      </w:r>
      <w:r w:rsidR="00077958" w:rsidRPr="00077958">
        <w:rPr>
          <w:rFonts w:ascii="Cambria" w:eastAsia="Cambria" w:hAnsi="Cambria" w:cs="Cambria"/>
          <w:sz w:val="24"/>
          <w:szCs w:val="24"/>
        </w:rPr>
        <w:t xml:space="preserve"> </w:t>
      </w:r>
      <w:r w:rsidR="00077958"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z w:val="24"/>
          <w:szCs w:val="24"/>
        </w:rPr>
        <w:t>DAO</w:t>
      </w:r>
      <w:r w:rsidR="00077958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 w:rsidRPr="00CC0765">
        <w:rPr>
          <w:rFonts w:ascii="Cambria" w:eastAsia="Cambria" w:hAnsi="Cambria" w:cs="Cambria"/>
          <w:b/>
          <w:sz w:val="24"/>
          <w:szCs w:val="24"/>
        </w:rPr>
        <w:t>MVC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077958" w:rsidRPr="00077958" w:rsidRDefault="00077958" w:rsidP="00077958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077958">
        <w:rPr>
          <w:rFonts w:ascii="Cambria" w:eastAsia="Cambria" w:hAnsi="Cambria" w:cs="Cambria"/>
          <w:sz w:val="24"/>
          <w:szCs w:val="24"/>
        </w:rPr>
        <w:t xml:space="preserve">Extensively used </w:t>
      </w:r>
      <w:r w:rsidRPr="00652121">
        <w:rPr>
          <w:rFonts w:ascii="Cambria" w:eastAsia="Cambria" w:hAnsi="Cambria" w:cs="Cambria"/>
          <w:b/>
          <w:sz w:val="24"/>
          <w:szCs w:val="24"/>
        </w:rPr>
        <w:t>J2EE</w:t>
      </w:r>
      <w:r w:rsidRPr="00077958">
        <w:rPr>
          <w:rFonts w:ascii="Cambria" w:eastAsia="Cambria" w:hAnsi="Cambria" w:cs="Cambria"/>
          <w:sz w:val="24"/>
          <w:szCs w:val="24"/>
        </w:rPr>
        <w:t xml:space="preserve"> technologies such as </w:t>
      </w:r>
      <w:r w:rsidRPr="00CC0765">
        <w:rPr>
          <w:rFonts w:ascii="Cambria" w:eastAsia="Cambria" w:hAnsi="Cambria" w:cs="Cambria"/>
          <w:b/>
          <w:sz w:val="24"/>
          <w:szCs w:val="24"/>
        </w:rPr>
        <w:t>Servlets</w:t>
      </w:r>
      <w:r w:rsidRPr="00077958">
        <w:rPr>
          <w:rFonts w:ascii="Cambria" w:eastAsia="Cambria" w:hAnsi="Cambria" w:cs="Cambria"/>
          <w:sz w:val="24"/>
          <w:szCs w:val="24"/>
        </w:rPr>
        <w:t xml:space="preserve">, </w:t>
      </w:r>
      <w:r w:rsidRPr="00CC0765">
        <w:rPr>
          <w:rFonts w:ascii="Cambria" w:eastAsia="Cambria" w:hAnsi="Cambria" w:cs="Cambria"/>
          <w:b/>
          <w:sz w:val="24"/>
          <w:szCs w:val="24"/>
        </w:rPr>
        <w:t>JSP</w:t>
      </w:r>
      <w:r w:rsidRPr="00077958">
        <w:rPr>
          <w:rFonts w:ascii="Cambria" w:eastAsia="Cambria" w:hAnsi="Cambria" w:cs="Cambria"/>
          <w:sz w:val="24"/>
          <w:szCs w:val="24"/>
        </w:rPr>
        <w:t xml:space="preserve">, </w:t>
      </w:r>
      <w:r w:rsidRPr="00CC0765">
        <w:rPr>
          <w:rFonts w:ascii="Cambria" w:eastAsia="Cambria" w:hAnsi="Cambria" w:cs="Cambria"/>
          <w:b/>
          <w:sz w:val="24"/>
          <w:szCs w:val="24"/>
        </w:rPr>
        <w:t>JDBC</w:t>
      </w:r>
      <w:r w:rsidRPr="00077958">
        <w:rPr>
          <w:rFonts w:ascii="Cambria" w:eastAsia="Cambria" w:hAnsi="Cambria" w:cs="Cambria"/>
          <w:sz w:val="24"/>
          <w:szCs w:val="24"/>
        </w:rPr>
        <w:t xml:space="preserve">, </w:t>
      </w:r>
      <w:r w:rsidRPr="00CC0765">
        <w:rPr>
          <w:rFonts w:ascii="Cambria" w:eastAsia="Cambria" w:hAnsi="Cambria" w:cs="Cambria"/>
          <w:b/>
          <w:sz w:val="24"/>
          <w:szCs w:val="24"/>
        </w:rPr>
        <w:t>Web Services</w:t>
      </w:r>
      <w:r w:rsidRPr="00077958">
        <w:rPr>
          <w:rFonts w:ascii="Cambria" w:eastAsia="Cambria" w:hAnsi="Cambria" w:cs="Cambria"/>
          <w:sz w:val="24"/>
          <w:szCs w:val="24"/>
        </w:rPr>
        <w:t xml:space="preserve">, </w:t>
      </w:r>
      <w:r w:rsidR="009974A0" w:rsidRPr="009974A0">
        <w:rPr>
          <w:rFonts w:ascii="Cambria" w:eastAsia="Cambria" w:hAnsi="Cambria" w:cs="Cambria"/>
          <w:sz w:val="24"/>
          <w:szCs w:val="24"/>
        </w:rPr>
        <w:t>and</w:t>
      </w:r>
      <w:r w:rsidR="009974A0" w:rsidRPr="00CC0765">
        <w:rPr>
          <w:rFonts w:ascii="Cambria" w:eastAsia="Cambria" w:hAnsi="Cambria" w:cs="Cambria"/>
          <w:b/>
          <w:sz w:val="24"/>
          <w:szCs w:val="24"/>
        </w:rPr>
        <w:t xml:space="preserve"> SOAP</w:t>
      </w:r>
      <w:r w:rsidRPr="00077958">
        <w:rPr>
          <w:rFonts w:ascii="Cambria" w:eastAsia="Cambria" w:hAnsi="Cambria" w:cs="Cambria"/>
          <w:sz w:val="24"/>
          <w:szCs w:val="24"/>
        </w:rPr>
        <w:t xml:space="preserve"> for developing Enterprise Applications.</w:t>
      </w:r>
    </w:p>
    <w:p w:rsidR="00077958" w:rsidRPr="00CC0765" w:rsidRDefault="00077958" w:rsidP="00077958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077958">
        <w:rPr>
          <w:rFonts w:ascii="Cambria" w:eastAsia="Cambria" w:hAnsi="Cambria" w:cs="Cambria"/>
          <w:sz w:val="24"/>
          <w:szCs w:val="24"/>
        </w:rPr>
        <w:t>Experienced in various application monitoring and scripting tools</w:t>
      </w:r>
      <w:r>
        <w:rPr>
          <w:rFonts w:ascii="Cambria" w:eastAsia="Cambria" w:hAnsi="Cambria" w:cs="Cambria"/>
          <w:sz w:val="24"/>
          <w:szCs w:val="24"/>
        </w:rPr>
        <w:t xml:space="preserve"> such as </w:t>
      </w:r>
      <w:r w:rsidRPr="00CC0765">
        <w:rPr>
          <w:rFonts w:ascii="Cambria" w:eastAsia="Cambria" w:hAnsi="Cambria" w:cs="Cambria"/>
          <w:b/>
          <w:sz w:val="24"/>
          <w:szCs w:val="24"/>
        </w:rPr>
        <w:t xml:space="preserve">CA </w:t>
      </w:r>
      <w:proofErr w:type="spellStart"/>
      <w:r w:rsidRPr="00CC0765">
        <w:rPr>
          <w:rFonts w:ascii="Cambria" w:eastAsia="Cambria" w:hAnsi="Cambria" w:cs="Cambria"/>
          <w:b/>
          <w:sz w:val="24"/>
          <w:szCs w:val="24"/>
        </w:rPr>
        <w:t>Introscope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CC0765">
        <w:rPr>
          <w:rFonts w:ascii="Cambria" w:eastAsia="Cambria" w:hAnsi="Cambria" w:cs="Cambria"/>
          <w:b/>
          <w:sz w:val="24"/>
          <w:szCs w:val="24"/>
        </w:rPr>
        <w:t>Splunk</w:t>
      </w:r>
      <w:proofErr w:type="spellEnd"/>
    </w:p>
    <w:p w:rsidR="00CC0765" w:rsidRPr="00CC0765" w:rsidRDefault="00CC0765" w:rsidP="00CC076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CC0765">
        <w:rPr>
          <w:rFonts w:ascii="Cambria" w:eastAsia="Cambria" w:hAnsi="Cambria" w:cs="Cambria"/>
          <w:sz w:val="24"/>
          <w:szCs w:val="24"/>
        </w:rPr>
        <w:t xml:space="preserve">Good experience in </w:t>
      </w:r>
      <w:r w:rsidRPr="00CC0765">
        <w:rPr>
          <w:rFonts w:ascii="Cambria" w:eastAsia="Cambria" w:hAnsi="Cambria" w:cs="Cambria"/>
          <w:b/>
          <w:sz w:val="24"/>
          <w:szCs w:val="24"/>
        </w:rPr>
        <w:t>Windows</w:t>
      </w:r>
      <w:r w:rsidRPr="00CC0765">
        <w:rPr>
          <w:rFonts w:ascii="Cambria" w:eastAsia="Cambria" w:hAnsi="Cambria" w:cs="Cambria"/>
          <w:sz w:val="24"/>
          <w:szCs w:val="24"/>
        </w:rPr>
        <w:t xml:space="preserve">, </w:t>
      </w:r>
      <w:r w:rsidRPr="00CC0765">
        <w:rPr>
          <w:rFonts w:ascii="Cambria" w:eastAsia="Cambria" w:hAnsi="Cambria" w:cs="Cambria"/>
          <w:b/>
          <w:sz w:val="24"/>
          <w:szCs w:val="24"/>
        </w:rPr>
        <w:t>UNIX</w:t>
      </w:r>
      <w:r w:rsidRPr="00CC0765">
        <w:rPr>
          <w:rFonts w:ascii="Cambria" w:eastAsia="Cambria" w:hAnsi="Cambria" w:cs="Cambria"/>
          <w:sz w:val="24"/>
          <w:szCs w:val="24"/>
        </w:rPr>
        <w:t xml:space="preserve"> environments. </w:t>
      </w:r>
    </w:p>
    <w:p w:rsidR="00CC0765" w:rsidRPr="00CC0765" w:rsidRDefault="00CC0765" w:rsidP="00CC076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CC0765">
        <w:rPr>
          <w:rFonts w:ascii="Cambria" w:eastAsia="Cambria" w:hAnsi="Cambria" w:cs="Cambria"/>
          <w:sz w:val="24"/>
          <w:szCs w:val="24"/>
        </w:rPr>
        <w:t xml:space="preserve">Quick learner with ability to meet deadlines and work under pressure. </w:t>
      </w:r>
    </w:p>
    <w:p w:rsidR="00CC0765" w:rsidRPr="00CC0765" w:rsidRDefault="00CC0765" w:rsidP="00CC076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CC0765">
        <w:rPr>
          <w:rFonts w:ascii="Cambria" w:eastAsia="Cambria" w:hAnsi="Cambria" w:cs="Cambria"/>
          <w:sz w:val="24"/>
          <w:szCs w:val="24"/>
        </w:rPr>
        <w:t xml:space="preserve">Excellent analytical and problem solving skills along with good oral and written communication skills. </w:t>
      </w:r>
    </w:p>
    <w:p w:rsidR="00CC0765" w:rsidRPr="00077958" w:rsidRDefault="00CC0765" w:rsidP="00CC0765">
      <w:pPr>
        <w:pStyle w:val="ListParagraph"/>
        <w:rPr>
          <w:rFonts w:ascii="Cambria" w:eastAsia="Cambria" w:hAnsi="Cambria" w:cs="Cambria"/>
          <w:sz w:val="24"/>
          <w:szCs w:val="24"/>
        </w:rPr>
      </w:pPr>
    </w:p>
    <w:p w:rsidR="00077958" w:rsidRPr="004849B1" w:rsidRDefault="00077958" w:rsidP="00077958">
      <w:pPr>
        <w:pStyle w:val="ListParagraph"/>
        <w:spacing w:line="260" w:lineRule="exact"/>
        <w:ind w:right="237"/>
        <w:rPr>
          <w:rFonts w:ascii="Cambria" w:eastAsia="Cambria" w:hAnsi="Cambria" w:cs="Cambria"/>
          <w:sz w:val="24"/>
          <w:szCs w:val="24"/>
        </w:rPr>
      </w:pPr>
    </w:p>
    <w:p w:rsidR="004849B1" w:rsidRDefault="004849B1" w:rsidP="004849B1">
      <w:p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_________________________________________________________________</w:t>
      </w:r>
      <w:r w:rsidR="008D6A47">
        <w:rPr>
          <w:rFonts w:ascii="Cambria" w:eastAsia="Cambria" w:hAnsi="Cambria" w:cs="Cambria"/>
          <w:sz w:val="24"/>
          <w:szCs w:val="24"/>
        </w:rPr>
        <w:t>_______________________________</w:t>
      </w:r>
      <w:r>
        <w:rPr>
          <w:rFonts w:ascii="Cambria" w:eastAsia="Cambria" w:hAnsi="Cambria" w:cs="Cambria"/>
          <w:sz w:val="24"/>
          <w:szCs w:val="24"/>
        </w:rPr>
        <w:t>_____________________________</w:t>
      </w:r>
    </w:p>
    <w:p w:rsidR="00AE6188" w:rsidRDefault="004849B1" w:rsidP="004849B1">
      <w:pPr>
        <w:spacing w:before="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 w:rsidR="00294B28"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 w:rsidR="00294B28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294B28"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 w:rsidR="00294B28">
        <w:rPr>
          <w:rFonts w:ascii="Cambria" w:eastAsia="Cambria" w:hAnsi="Cambria" w:cs="Cambria"/>
          <w:b/>
          <w:sz w:val="24"/>
          <w:szCs w:val="24"/>
        </w:rPr>
        <w:t>ATI</w:t>
      </w:r>
      <w:r w:rsidR="00294B28"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 w:rsidR="00294B28">
        <w:rPr>
          <w:rFonts w:ascii="Cambria" w:eastAsia="Cambria" w:hAnsi="Cambria" w:cs="Cambria"/>
          <w:b/>
          <w:sz w:val="24"/>
          <w:szCs w:val="24"/>
        </w:rPr>
        <w:t>N</w:t>
      </w:r>
    </w:p>
    <w:p w:rsidR="00AE6188" w:rsidRDefault="00AE6188">
      <w:pPr>
        <w:spacing w:before="11" w:line="240" w:lineRule="exact"/>
        <w:rPr>
          <w:sz w:val="24"/>
          <w:szCs w:val="24"/>
        </w:rPr>
      </w:pPr>
    </w:p>
    <w:p w:rsidR="00AE6188" w:rsidRDefault="00294B28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tat</w:t>
      </w:r>
      <w:r>
        <w:rPr>
          <w:rFonts w:ascii="Cambria" w:eastAsia="Cambria" w:hAnsi="Cambria" w:cs="Cambria"/>
          <w:b/>
          <w:sz w:val="24"/>
          <w:szCs w:val="24"/>
        </w:rPr>
        <w:t>e Un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,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1360D9"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 xml:space="preserve">H                                                                       </w:t>
      </w:r>
      <w:r w:rsidR="001360D9">
        <w:rPr>
          <w:rFonts w:ascii="Cambria" w:eastAsia="Cambria" w:hAnsi="Cambria" w:cs="Cambria"/>
          <w:b/>
          <w:sz w:val="24"/>
          <w:szCs w:val="24"/>
        </w:rPr>
        <w:t xml:space="preserve">               </w:t>
      </w:r>
      <w:r w:rsidR="001360D9" w:rsidRPr="001360D9">
        <w:rPr>
          <w:rFonts w:ascii="Cambria" w:eastAsia="Cambria" w:hAnsi="Cambria" w:cs="Cambria"/>
          <w:b/>
          <w:sz w:val="24"/>
          <w:szCs w:val="24"/>
        </w:rPr>
        <w:t>Jan</w:t>
      </w:r>
      <w:r w:rsidR="001360D9">
        <w:rPr>
          <w:rFonts w:ascii="Cambria" w:eastAsia="Cambria" w:hAnsi="Cambria" w:cs="Cambria"/>
          <w:b/>
          <w:sz w:val="24"/>
          <w:szCs w:val="24"/>
        </w:rPr>
        <w:t>uary</w:t>
      </w:r>
      <w:r w:rsidR="001360D9" w:rsidRPr="001360D9">
        <w:rPr>
          <w:rFonts w:ascii="Cambria" w:eastAsia="Cambria" w:hAnsi="Cambria" w:cs="Cambria"/>
          <w:b/>
          <w:sz w:val="24"/>
          <w:szCs w:val="24"/>
        </w:rPr>
        <w:t xml:space="preserve"> 2015-</w:t>
      </w:r>
      <w:r w:rsidRPr="001360D9">
        <w:rPr>
          <w:rFonts w:ascii="Cambria" w:eastAsia="Cambria" w:hAnsi="Cambria" w:cs="Cambria"/>
          <w:b/>
          <w:sz w:val="24"/>
          <w:szCs w:val="24"/>
        </w:rPr>
        <w:t>Ma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 w:rsidRPr="001360D9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 w:rsidRPr="001360D9"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>6</w:t>
      </w:r>
    </w:p>
    <w:p w:rsidR="00AE6188" w:rsidRPr="008C1111" w:rsidRDefault="00294B28">
      <w:pPr>
        <w:spacing w:line="220" w:lineRule="exact"/>
        <w:ind w:left="100"/>
        <w:rPr>
          <w:rFonts w:ascii="Cambria" w:eastAsia="Cambria" w:hAnsi="Cambria" w:cs="Cambria"/>
        </w:rPr>
      </w:pPr>
      <w:r w:rsidRPr="008C1111">
        <w:rPr>
          <w:rFonts w:ascii="Cambria" w:eastAsia="Cambria" w:hAnsi="Cambria" w:cs="Cambria"/>
        </w:rPr>
        <w:t>M</w:t>
      </w:r>
      <w:r w:rsidRPr="008C1111">
        <w:rPr>
          <w:rFonts w:ascii="Cambria" w:eastAsia="Cambria" w:hAnsi="Cambria" w:cs="Cambria"/>
          <w:spacing w:val="-2"/>
        </w:rPr>
        <w:t>a</w:t>
      </w:r>
      <w:r w:rsidRPr="008C1111">
        <w:rPr>
          <w:rFonts w:ascii="Cambria" w:eastAsia="Cambria" w:hAnsi="Cambria" w:cs="Cambria"/>
          <w:spacing w:val="2"/>
        </w:rPr>
        <w:t>s</w:t>
      </w:r>
      <w:r w:rsidRPr="008C1111">
        <w:rPr>
          <w:rFonts w:ascii="Cambria" w:eastAsia="Cambria" w:hAnsi="Cambria" w:cs="Cambria"/>
          <w:spacing w:val="-1"/>
        </w:rPr>
        <w:t>t</w:t>
      </w:r>
      <w:r w:rsidRPr="008C1111">
        <w:rPr>
          <w:rFonts w:ascii="Cambria" w:eastAsia="Cambria" w:hAnsi="Cambria" w:cs="Cambria"/>
          <w:spacing w:val="2"/>
        </w:rPr>
        <w:t>e</w:t>
      </w:r>
      <w:r w:rsidRPr="008C1111">
        <w:rPr>
          <w:rFonts w:ascii="Cambria" w:eastAsia="Cambria" w:hAnsi="Cambria" w:cs="Cambria"/>
        </w:rPr>
        <w:t>r</w:t>
      </w:r>
      <w:r w:rsidRPr="008C1111">
        <w:rPr>
          <w:rFonts w:ascii="Cambria" w:eastAsia="Cambria" w:hAnsi="Cambria" w:cs="Cambria"/>
          <w:spacing w:val="-7"/>
        </w:rPr>
        <w:t xml:space="preserve"> </w:t>
      </w:r>
      <w:r w:rsidRPr="008C1111">
        <w:rPr>
          <w:rFonts w:ascii="Cambria" w:eastAsia="Cambria" w:hAnsi="Cambria" w:cs="Cambria"/>
        </w:rPr>
        <w:t>of</w:t>
      </w:r>
      <w:r w:rsidRPr="008C1111">
        <w:rPr>
          <w:rFonts w:ascii="Cambria" w:eastAsia="Cambria" w:hAnsi="Cambria" w:cs="Cambria"/>
          <w:spacing w:val="-1"/>
        </w:rPr>
        <w:t xml:space="preserve"> </w:t>
      </w:r>
      <w:r w:rsidRPr="008C1111">
        <w:rPr>
          <w:rFonts w:ascii="Cambria" w:eastAsia="Cambria" w:hAnsi="Cambria" w:cs="Cambria"/>
          <w:spacing w:val="1"/>
        </w:rPr>
        <w:t>S</w:t>
      </w:r>
      <w:r w:rsidRPr="008C1111">
        <w:rPr>
          <w:rFonts w:ascii="Cambria" w:eastAsia="Cambria" w:hAnsi="Cambria" w:cs="Cambria"/>
        </w:rPr>
        <w:t>cien</w:t>
      </w:r>
      <w:r w:rsidRPr="008C1111">
        <w:rPr>
          <w:rFonts w:ascii="Cambria" w:eastAsia="Cambria" w:hAnsi="Cambria" w:cs="Cambria"/>
          <w:spacing w:val="2"/>
        </w:rPr>
        <w:t>c</w:t>
      </w:r>
      <w:r w:rsidRPr="008C1111">
        <w:rPr>
          <w:rFonts w:ascii="Cambria" w:eastAsia="Cambria" w:hAnsi="Cambria" w:cs="Cambria"/>
        </w:rPr>
        <w:t>e,</w:t>
      </w:r>
      <w:r w:rsidRPr="008C1111">
        <w:rPr>
          <w:rFonts w:ascii="Cambria" w:eastAsia="Cambria" w:hAnsi="Cambria" w:cs="Cambria"/>
          <w:spacing w:val="-9"/>
        </w:rPr>
        <w:t xml:space="preserve"> </w:t>
      </w:r>
      <w:r w:rsidRPr="008C1111">
        <w:rPr>
          <w:rFonts w:ascii="Cambria" w:eastAsia="Cambria" w:hAnsi="Cambria" w:cs="Cambria"/>
          <w:spacing w:val="3"/>
        </w:rPr>
        <w:t>C</w:t>
      </w:r>
      <w:r w:rsidRPr="008C1111">
        <w:rPr>
          <w:rFonts w:ascii="Cambria" w:eastAsia="Cambria" w:hAnsi="Cambria" w:cs="Cambria"/>
        </w:rPr>
        <w:t>omp</w:t>
      </w:r>
      <w:r w:rsidRPr="008C1111">
        <w:rPr>
          <w:rFonts w:ascii="Cambria" w:eastAsia="Cambria" w:hAnsi="Cambria" w:cs="Cambria"/>
          <w:spacing w:val="1"/>
        </w:rPr>
        <w:t>ut</w:t>
      </w:r>
      <w:r w:rsidRPr="008C1111">
        <w:rPr>
          <w:rFonts w:ascii="Cambria" w:eastAsia="Cambria" w:hAnsi="Cambria" w:cs="Cambria"/>
        </w:rPr>
        <w:t>er</w:t>
      </w:r>
      <w:r w:rsidRPr="008C1111">
        <w:rPr>
          <w:rFonts w:ascii="Cambria" w:eastAsia="Cambria" w:hAnsi="Cambria" w:cs="Cambria"/>
          <w:spacing w:val="-11"/>
        </w:rPr>
        <w:t xml:space="preserve"> </w:t>
      </w:r>
      <w:r w:rsidR="00572E67">
        <w:rPr>
          <w:rFonts w:ascii="Cambria" w:eastAsia="Cambria" w:hAnsi="Cambria" w:cs="Cambria"/>
          <w:spacing w:val="1"/>
        </w:rPr>
        <w:t>Science</w:t>
      </w:r>
      <w:r w:rsidRPr="008C1111">
        <w:rPr>
          <w:rFonts w:ascii="Cambria" w:eastAsia="Cambria" w:hAnsi="Cambria" w:cs="Cambria"/>
        </w:rPr>
        <w:t>;</w:t>
      </w:r>
      <w:r w:rsidRPr="008C1111">
        <w:rPr>
          <w:rFonts w:ascii="Cambria" w:eastAsia="Cambria" w:hAnsi="Cambria" w:cs="Cambria"/>
          <w:spacing w:val="-6"/>
        </w:rPr>
        <w:t xml:space="preserve"> </w:t>
      </w:r>
      <w:r w:rsidRPr="008C1111">
        <w:rPr>
          <w:rFonts w:ascii="Cambria" w:eastAsia="Cambria" w:hAnsi="Cambria" w:cs="Cambria"/>
          <w:spacing w:val="1"/>
        </w:rPr>
        <w:t>G</w:t>
      </w:r>
      <w:r w:rsidRPr="008C1111">
        <w:rPr>
          <w:rFonts w:ascii="Cambria" w:eastAsia="Cambria" w:hAnsi="Cambria" w:cs="Cambria"/>
        </w:rPr>
        <w:t>PA</w:t>
      </w:r>
      <w:r w:rsidRPr="008C1111">
        <w:rPr>
          <w:rFonts w:ascii="Cambria" w:eastAsia="Cambria" w:hAnsi="Cambria" w:cs="Cambria"/>
          <w:spacing w:val="-3"/>
        </w:rPr>
        <w:t xml:space="preserve"> </w:t>
      </w:r>
      <w:r w:rsidRPr="008C1111">
        <w:rPr>
          <w:rFonts w:ascii="Cambria" w:eastAsia="Cambria" w:hAnsi="Cambria" w:cs="Cambria"/>
        </w:rPr>
        <w:t>3</w:t>
      </w:r>
      <w:r w:rsidRPr="008C1111">
        <w:rPr>
          <w:rFonts w:ascii="Cambria" w:eastAsia="Cambria" w:hAnsi="Cambria" w:cs="Cambria"/>
          <w:spacing w:val="1"/>
        </w:rPr>
        <w:t>.</w:t>
      </w:r>
      <w:r w:rsidRPr="008C1111">
        <w:rPr>
          <w:rFonts w:ascii="Cambria" w:eastAsia="Cambria" w:hAnsi="Cambria" w:cs="Cambria"/>
          <w:spacing w:val="4"/>
        </w:rPr>
        <w:t>9</w:t>
      </w:r>
      <w:r w:rsidRPr="008C1111">
        <w:rPr>
          <w:rFonts w:ascii="Cambria" w:eastAsia="Cambria" w:hAnsi="Cambria" w:cs="Cambria"/>
        </w:rPr>
        <w:t>4</w:t>
      </w:r>
    </w:p>
    <w:p w:rsidR="00AE6188" w:rsidRDefault="00AE6188">
      <w:pPr>
        <w:spacing w:before="2" w:line="280" w:lineRule="exact"/>
        <w:rPr>
          <w:sz w:val="28"/>
          <w:szCs w:val="28"/>
        </w:rPr>
      </w:pPr>
    </w:p>
    <w:p w:rsidR="00AE6188" w:rsidRDefault="00294B28">
      <w:pPr>
        <w:ind w:left="10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>svesv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ya</w:t>
      </w:r>
      <w:proofErr w:type="spellEnd"/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l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ers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Bel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um                                    </w:t>
      </w:r>
      <w:r w:rsidR="001360D9">
        <w:rPr>
          <w:rFonts w:ascii="Cambria" w:eastAsia="Cambria" w:hAnsi="Cambria" w:cs="Cambria"/>
          <w:b/>
          <w:sz w:val="24"/>
          <w:szCs w:val="24"/>
        </w:rPr>
        <w:t xml:space="preserve">              September 2007-</w:t>
      </w:r>
      <w:r>
        <w:rPr>
          <w:rFonts w:ascii="Cambria" w:eastAsia="Cambria" w:hAnsi="Cambria" w:cs="Cambria"/>
          <w:b/>
          <w:sz w:val="24"/>
          <w:szCs w:val="24"/>
        </w:rPr>
        <w:t xml:space="preserve">June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>1</w:t>
      </w:r>
    </w:p>
    <w:p w:rsidR="00AE6188" w:rsidRPr="008C1111" w:rsidRDefault="00294B28">
      <w:pPr>
        <w:spacing w:before="1"/>
        <w:ind w:left="100"/>
        <w:rPr>
          <w:rFonts w:ascii="Cambria" w:eastAsia="Cambria" w:hAnsi="Cambria" w:cs="Cambria"/>
        </w:rPr>
      </w:pPr>
      <w:r w:rsidRPr="008C1111">
        <w:rPr>
          <w:rFonts w:ascii="Cambria" w:eastAsia="Cambria" w:hAnsi="Cambria" w:cs="Cambria"/>
        </w:rPr>
        <w:t>B</w:t>
      </w:r>
      <w:r w:rsidRPr="008C1111">
        <w:rPr>
          <w:rFonts w:ascii="Cambria" w:eastAsia="Cambria" w:hAnsi="Cambria" w:cs="Cambria"/>
          <w:spacing w:val="-1"/>
        </w:rPr>
        <w:t>a</w:t>
      </w:r>
      <w:r w:rsidRPr="008C1111">
        <w:rPr>
          <w:rFonts w:ascii="Cambria" w:eastAsia="Cambria" w:hAnsi="Cambria" w:cs="Cambria"/>
        </w:rPr>
        <w:t>c</w:t>
      </w:r>
      <w:r w:rsidRPr="008C1111">
        <w:rPr>
          <w:rFonts w:ascii="Cambria" w:eastAsia="Cambria" w:hAnsi="Cambria" w:cs="Cambria"/>
          <w:spacing w:val="1"/>
        </w:rPr>
        <w:t>h</w:t>
      </w:r>
      <w:r w:rsidRPr="008C1111">
        <w:rPr>
          <w:rFonts w:ascii="Cambria" w:eastAsia="Cambria" w:hAnsi="Cambria" w:cs="Cambria"/>
        </w:rPr>
        <w:t>e</w:t>
      </w:r>
      <w:r w:rsidRPr="008C1111">
        <w:rPr>
          <w:rFonts w:ascii="Cambria" w:eastAsia="Cambria" w:hAnsi="Cambria" w:cs="Cambria"/>
          <w:spacing w:val="1"/>
        </w:rPr>
        <w:t>l</w:t>
      </w:r>
      <w:r w:rsidRPr="008C1111">
        <w:rPr>
          <w:rFonts w:ascii="Cambria" w:eastAsia="Cambria" w:hAnsi="Cambria" w:cs="Cambria"/>
        </w:rPr>
        <w:t>or</w:t>
      </w:r>
      <w:r w:rsidRPr="008C1111">
        <w:rPr>
          <w:rFonts w:ascii="Cambria" w:eastAsia="Cambria" w:hAnsi="Cambria" w:cs="Cambria"/>
          <w:spacing w:val="-8"/>
        </w:rPr>
        <w:t xml:space="preserve"> </w:t>
      </w:r>
      <w:r w:rsidRPr="008C1111">
        <w:rPr>
          <w:rFonts w:ascii="Cambria" w:eastAsia="Cambria" w:hAnsi="Cambria" w:cs="Cambria"/>
        </w:rPr>
        <w:t>of</w:t>
      </w:r>
      <w:r w:rsidRPr="008C1111">
        <w:rPr>
          <w:rFonts w:ascii="Cambria" w:eastAsia="Cambria" w:hAnsi="Cambria" w:cs="Cambria"/>
          <w:spacing w:val="-1"/>
        </w:rPr>
        <w:t xml:space="preserve"> </w:t>
      </w:r>
      <w:r w:rsidRPr="008C1111">
        <w:rPr>
          <w:rFonts w:ascii="Cambria" w:eastAsia="Cambria" w:hAnsi="Cambria" w:cs="Cambria"/>
        </w:rPr>
        <w:t>E</w:t>
      </w:r>
      <w:r w:rsidRPr="008C1111">
        <w:rPr>
          <w:rFonts w:ascii="Cambria" w:eastAsia="Cambria" w:hAnsi="Cambria" w:cs="Cambria"/>
          <w:spacing w:val="2"/>
        </w:rPr>
        <w:t>n</w:t>
      </w:r>
      <w:r w:rsidRPr="008C1111">
        <w:rPr>
          <w:rFonts w:ascii="Cambria" w:eastAsia="Cambria" w:hAnsi="Cambria" w:cs="Cambria"/>
        </w:rPr>
        <w:t>gi</w:t>
      </w:r>
      <w:r w:rsidRPr="008C1111">
        <w:rPr>
          <w:rFonts w:ascii="Cambria" w:eastAsia="Cambria" w:hAnsi="Cambria" w:cs="Cambria"/>
          <w:spacing w:val="-1"/>
        </w:rPr>
        <w:t>n</w:t>
      </w:r>
      <w:r w:rsidRPr="008C1111">
        <w:rPr>
          <w:rFonts w:ascii="Cambria" w:eastAsia="Cambria" w:hAnsi="Cambria" w:cs="Cambria"/>
          <w:spacing w:val="2"/>
        </w:rPr>
        <w:t>e</w:t>
      </w:r>
      <w:r w:rsidRPr="008C1111">
        <w:rPr>
          <w:rFonts w:ascii="Cambria" w:eastAsia="Cambria" w:hAnsi="Cambria" w:cs="Cambria"/>
        </w:rPr>
        <w:t>e</w:t>
      </w:r>
      <w:r w:rsidRPr="008C1111">
        <w:rPr>
          <w:rFonts w:ascii="Cambria" w:eastAsia="Cambria" w:hAnsi="Cambria" w:cs="Cambria"/>
          <w:spacing w:val="-1"/>
        </w:rPr>
        <w:t>r</w:t>
      </w:r>
      <w:r w:rsidRPr="008C1111">
        <w:rPr>
          <w:rFonts w:ascii="Cambria" w:eastAsia="Cambria" w:hAnsi="Cambria" w:cs="Cambria"/>
          <w:spacing w:val="2"/>
        </w:rPr>
        <w:t>i</w:t>
      </w:r>
      <w:r w:rsidRPr="008C1111">
        <w:rPr>
          <w:rFonts w:ascii="Cambria" w:eastAsia="Cambria" w:hAnsi="Cambria" w:cs="Cambria"/>
        </w:rPr>
        <w:t>n</w:t>
      </w:r>
      <w:r w:rsidRPr="008C1111">
        <w:rPr>
          <w:rFonts w:ascii="Cambria" w:eastAsia="Cambria" w:hAnsi="Cambria" w:cs="Cambria"/>
          <w:spacing w:val="-1"/>
        </w:rPr>
        <w:t>g</w:t>
      </w:r>
      <w:r w:rsidRPr="008C1111">
        <w:rPr>
          <w:rFonts w:ascii="Cambria" w:eastAsia="Cambria" w:hAnsi="Cambria" w:cs="Cambria"/>
        </w:rPr>
        <w:t>,</w:t>
      </w:r>
      <w:r w:rsidRPr="008C1111">
        <w:rPr>
          <w:rFonts w:ascii="Cambria" w:eastAsia="Cambria" w:hAnsi="Cambria" w:cs="Cambria"/>
          <w:spacing w:val="-10"/>
        </w:rPr>
        <w:t xml:space="preserve"> </w:t>
      </w:r>
      <w:r w:rsidRPr="008C1111">
        <w:rPr>
          <w:rFonts w:ascii="Cambria" w:eastAsia="Cambria" w:hAnsi="Cambria" w:cs="Cambria"/>
          <w:spacing w:val="1"/>
        </w:rPr>
        <w:t>C</w:t>
      </w:r>
      <w:r w:rsidRPr="008C1111">
        <w:rPr>
          <w:rFonts w:ascii="Cambria" w:eastAsia="Cambria" w:hAnsi="Cambria" w:cs="Cambria"/>
        </w:rPr>
        <w:t>omp</w:t>
      </w:r>
      <w:r w:rsidRPr="008C1111">
        <w:rPr>
          <w:rFonts w:ascii="Cambria" w:eastAsia="Cambria" w:hAnsi="Cambria" w:cs="Cambria"/>
          <w:spacing w:val="1"/>
        </w:rPr>
        <w:t>u</w:t>
      </w:r>
      <w:r w:rsidRPr="008C1111">
        <w:rPr>
          <w:rFonts w:ascii="Cambria" w:eastAsia="Cambria" w:hAnsi="Cambria" w:cs="Cambria"/>
          <w:spacing w:val="-1"/>
        </w:rPr>
        <w:t>t</w:t>
      </w:r>
      <w:r w:rsidRPr="008C1111">
        <w:rPr>
          <w:rFonts w:ascii="Cambria" w:eastAsia="Cambria" w:hAnsi="Cambria" w:cs="Cambria"/>
        </w:rPr>
        <w:t>er</w:t>
      </w:r>
      <w:r w:rsidRPr="008C1111">
        <w:rPr>
          <w:rFonts w:ascii="Cambria" w:eastAsia="Cambria" w:hAnsi="Cambria" w:cs="Cambria"/>
          <w:spacing w:val="-5"/>
        </w:rPr>
        <w:t xml:space="preserve"> </w:t>
      </w:r>
      <w:r w:rsidRPr="008C1111">
        <w:rPr>
          <w:rFonts w:ascii="Cambria" w:eastAsia="Cambria" w:hAnsi="Cambria" w:cs="Cambria"/>
          <w:spacing w:val="1"/>
        </w:rPr>
        <w:t>S</w:t>
      </w:r>
      <w:r w:rsidRPr="008C1111">
        <w:rPr>
          <w:rFonts w:ascii="Cambria" w:eastAsia="Cambria" w:hAnsi="Cambria" w:cs="Cambria"/>
        </w:rPr>
        <w:t>cien</w:t>
      </w:r>
      <w:r w:rsidRPr="008C1111">
        <w:rPr>
          <w:rFonts w:ascii="Cambria" w:eastAsia="Cambria" w:hAnsi="Cambria" w:cs="Cambria"/>
          <w:spacing w:val="2"/>
        </w:rPr>
        <w:t>c</w:t>
      </w:r>
      <w:r w:rsidRPr="008C1111">
        <w:rPr>
          <w:rFonts w:ascii="Cambria" w:eastAsia="Cambria" w:hAnsi="Cambria" w:cs="Cambria"/>
        </w:rPr>
        <w:t>e;</w:t>
      </w:r>
      <w:r w:rsidRPr="008C1111">
        <w:rPr>
          <w:rFonts w:ascii="Cambria" w:eastAsia="Cambria" w:hAnsi="Cambria" w:cs="Cambria"/>
          <w:spacing w:val="-8"/>
        </w:rPr>
        <w:t xml:space="preserve"> </w:t>
      </w:r>
      <w:r w:rsidRPr="008C1111">
        <w:rPr>
          <w:rFonts w:ascii="Cambria" w:eastAsia="Cambria" w:hAnsi="Cambria" w:cs="Cambria"/>
        </w:rPr>
        <w:t>7</w:t>
      </w:r>
      <w:r w:rsidRPr="008C1111">
        <w:rPr>
          <w:rFonts w:ascii="Cambria" w:eastAsia="Cambria" w:hAnsi="Cambria" w:cs="Cambria"/>
          <w:spacing w:val="-1"/>
        </w:rPr>
        <w:t>4</w:t>
      </w:r>
      <w:r w:rsidRPr="008C1111">
        <w:rPr>
          <w:rFonts w:ascii="Cambria" w:eastAsia="Cambria" w:hAnsi="Cambria" w:cs="Cambria"/>
          <w:spacing w:val="2"/>
        </w:rPr>
        <w:t>.</w:t>
      </w:r>
      <w:r w:rsidRPr="008C1111">
        <w:rPr>
          <w:rFonts w:ascii="Cambria" w:eastAsia="Cambria" w:hAnsi="Cambria" w:cs="Cambria"/>
        </w:rPr>
        <w:t>2%</w:t>
      </w:r>
    </w:p>
    <w:p w:rsidR="00AE6188" w:rsidRDefault="00AE6188">
      <w:pPr>
        <w:spacing w:before="19" w:line="220" w:lineRule="exact"/>
        <w:rPr>
          <w:sz w:val="22"/>
          <w:szCs w:val="22"/>
        </w:rPr>
      </w:pPr>
    </w:p>
    <w:p w:rsidR="00AE6188" w:rsidRDefault="00294B28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HNI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AL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>KIL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S</w:t>
      </w:r>
    </w:p>
    <w:p w:rsidR="00AE6188" w:rsidRDefault="00AE6188">
      <w:pPr>
        <w:spacing w:before="16" w:line="240" w:lineRule="exact"/>
        <w:rPr>
          <w:sz w:val="24"/>
          <w:szCs w:val="24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10870"/>
      </w:tblGrid>
      <w:tr w:rsidR="00C93AE8" w:rsidRPr="00C93AE8" w:rsidTr="00C93AE8">
        <w:tc>
          <w:tcPr>
            <w:tcW w:w="11210" w:type="dxa"/>
          </w:tcPr>
          <w:p w:rsidR="00C93AE8" w:rsidRPr="00C93AE8" w:rsidRDefault="00C93AE8" w:rsidP="002656B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C93AE8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 w:rsidRPr="00C93AE8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ore </w:t>
            </w:r>
            <w:r w:rsidRPr="00C93AE8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C93AE8">
              <w:rPr>
                <w:rFonts w:ascii="Cambria" w:eastAsia="Cambria" w:hAnsi="Cambria" w:cs="Cambria"/>
                <w:b/>
                <w:sz w:val="24"/>
                <w:szCs w:val="24"/>
              </w:rPr>
              <w:t>k</w:t>
            </w:r>
            <w:r w:rsidRPr="00C93AE8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 w:rsidRPr="00C93AE8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ls</w:t>
            </w:r>
            <w:r w:rsidRPr="00C93AE8"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 w:rsidRPr="00C93AE8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J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va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 xml:space="preserve"> P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r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o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g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mmi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="007C3FBE">
              <w:rPr>
                <w:rFonts w:ascii="Cambria" w:eastAsia="Cambria" w:hAnsi="Cambria" w:cs="Cambria"/>
                <w:i/>
                <w:sz w:val="24"/>
                <w:szCs w:val="24"/>
              </w:rPr>
              <w:t>g,</w:t>
            </w:r>
            <w:r w:rsidR="00DA1D3E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Req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u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re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m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en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s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l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o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Ma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p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pi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g,</w:t>
            </w:r>
            <w:r w:rsidRPr="00C93AE8">
              <w:rPr>
                <w:rFonts w:ascii="Cambria" w:eastAsia="Cambria" w:hAnsi="Cambria" w:cs="Cambria"/>
                <w:i/>
                <w:spacing w:val="-3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Da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a Mo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d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e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l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g, Req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u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em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e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 xml:space="preserve"> G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heri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g 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al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ys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s, 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U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ser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Ac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c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ep</w:t>
            </w:r>
            <w:r w:rsidRPr="00C93AE8">
              <w:rPr>
                <w:rFonts w:ascii="Cambria" w:eastAsia="Cambria" w:hAnsi="Cambria" w:cs="Cambria"/>
                <w:i/>
                <w:spacing w:val="2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c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e 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esti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-3"/>
                <w:sz w:val="24"/>
                <w:szCs w:val="24"/>
              </w:rPr>
              <w:t>g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, 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Da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al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ys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s 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R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e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p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o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r</w:t>
            </w:r>
            <w:r w:rsidRPr="00C93AE8">
              <w:rPr>
                <w:rFonts w:ascii="Cambria" w:eastAsia="Cambria" w:hAnsi="Cambria" w:cs="Cambria"/>
                <w:i/>
                <w:spacing w:val="2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i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g, 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D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efect 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 xml:space="preserve"> 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Ch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an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ge M</w:t>
            </w:r>
            <w:r w:rsidRPr="00C93AE8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a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gem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e</w:t>
            </w:r>
            <w:r w:rsidRPr="00C93AE8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C93AE8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t</w:t>
            </w:r>
            <w:r w:rsidRPr="00C93AE8">
              <w:rPr>
                <w:rFonts w:ascii="Cambria" w:eastAsia="Cambria" w:hAnsi="Cambria" w:cs="Cambria"/>
                <w:i/>
                <w:sz w:val="24"/>
                <w:szCs w:val="24"/>
              </w:rPr>
              <w:t>.</w:t>
            </w:r>
          </w:p>
        </w:tc>
      </w:tr>
      <w:tr w:rsidR="00C93AE8" w:rsidRPr="00C93AE8" w:rsidTr="00C93AE8">
        <w:tc>
          <w:tcPr>
            <w:tcW w:w="11210" w:type="dxa"/>
          </w:tcPr>
          <w:p w:rsidR="00C93AE8" w:rsidRPr="00C93AE8" w:rsidRDefault="00C93AE8" w:rsidP="00C93AE8">
            <w:pPr>
              <w:spacing w:before="1" w:line="220" w:lineRule="exact"/>
              <w:jc w:val="center"/>
              <w:rPr>
                <w:b/>
                <w:sz w:val="22"/>
                <w:szCs w:val="22"/>
              </w:rPr>
            </w:pPr>
            <w:r w:rsidRPr="00C93AE8">
              <w:rPr>
                <w:b/>
                <w:sz w:val="22"/>
                <w:szCs w:val="22"/>
              </w:rPr>
              <w:t>Technologies</w:t>
            </w:r>
          </w:p>
        </w:tc>
      </w:tr>
      <w:tr w:rsidR="00C93AE8" w:rsidRPr="00C93AE8" w:rsidTr="00C93AE8">
        <w:tc>
          <w:tcPr>
            <w:tcW w:w="11210" w:type="dxa"/>
          </w:tcPr>
          <w:tbl>
            <w:tblPr>
              <w:tblW w:w="0" w:type="auto"/>
              <w:tblInd w:w="420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93"/>
              <w:gridCol w:w="2301"/>
              <w:gridCol w:w="6587"/>
            </w:tblGrid>
            <w:tr w:rsidR="00C93AE8" w:rsidRPr="00C93AE8" w:rsidTr="00DA1D3E">
              <w:trPr>
                <w:trHeight w:hRule="exact" w:val="360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E8" w:rsidRPr="00C93AE8" w:rsidRDefault="00C93AE8" w:rsidP="002656BE">
                  <w:pPr>
                    <w:spacing w:before="69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E8" w:rsidRPr="00C93AE8" w:rsidRDefault="00C93AE8" w:rsidP="002656BE">
                  <w:pPr>
                    <w:spacing w:before="66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L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n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gu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ge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E8" w:rsidRPr="00C93AE8" w:rsidRDefault="00F1758A" w:rsidP="00C67FD0">
                  <w:pPr>
                    <w:spacing w:before="66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J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v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a,</w:t>
                  </w:r>
                  <w:r w:rsidRPr="00C93AE8">
                    <w:rPr>
                      <w:rFonts w:ascii="Cambria" w:eastAsia="Cambria" w:hAnsi="Cambria" w:cs="Cambria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SQL</w:t>
                  </w:r>
                  <w:r w:rsidR="00625061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, </w:t>
                  </w:r>
                  <w:r w:rsidR="00C93AE8"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Data</w:t>
                  </w:r>
                  <w:r w:rsidR="00C93AE8" w:rsidRPr="00C93AE8">
                    <w:rPr>
                      <w:rFonts w:ascii="Cambria" w:eastAsia="Cambria" w:hAnsi="Cambria" w:cs="Cambria"/>
                      <w:spacing w:val="-2"/>
                      <w:sz w:val="24"/>
                      <w:szCs w:val="24"/>
                    </w:rPr>
                    <w:t xml:space="preserve"> </w:t>
                  </w:r>
                  <w:r w:rsidR="00C93AE8"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S</w:t>
                  </w:r>
                  <w:r w:rsidR="00C93AE8"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tr</w:t>
                  </w:r>
                  <w:r w:rsidR="00C93AE8"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u</w:t>
                  </w:r>
                  <w:r w:rsidR="00C93AE8"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ctu</w:t>
                  </w:r>
                  <w:r w:rsidR="00C93AE8"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="00C93AE8"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e</w:t>
                  </w:r>
                  <w:r w:rsidR="00625061">
                    <w:rPr>
                      <w:rFonts w:ascii="Cambria" w:eastAsia="Cambria" w:hAnsi="Cambria" w:cs="Cambria"/>
                      <w:sz w:val="24"/>
                      <w:szCs w:val="24"/>
                    </w:rPr>
                    <w:t>, Algorithms</w:t>
                  </w:r>
                </w:p>
              </w:tc>
            </w:tr>
            <w:tr w:rsidR="00C93AE8" w:rsidRPr="00C93AE8" w:rsidTr="00DA1D3E">
              <w:trPr>
                <w:trHeight w:hRule="exact" w:val="281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E8" w:rsidRPr="00C93AE8" w:rsidRDefault="00C93AE8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E8" w:rsidRPr="00C93AE8" w:rsidRDefault="00C93AE8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J2EE Tec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h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n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olog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i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es: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E8" w:rsidRPr="00C93AE8" w:rsidRDefault="00C93AE8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Sp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i</w:t>
                  </w:r>
                  <w:r w:rsidRPr="00C93AE8">
                    <w:rPr>
                      <w:rFonts w:ascii="Cambria" w:eastAsia="Cambria" w:hAnsi="Cambria" w:cs="Cambria"/>
                      <w:spacing w:val="2"/>
                      <w:sz w:val="24"/>
                      <w:szCs w:val="24"/>
                    </w:rPr>
                    <w:t>n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g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M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V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C,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H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i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b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erna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t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e,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pacing w:val="-2"/>
                      <w:sz w:val="24"/>
                      <w:szCs w:val="24"/>
                    </w:rPr>
                    <w:t>J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P 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nd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er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v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lets</w:t>
                  </w:r>
                </w:p>
              </w:tc>
            </w:tr>
            <w:tr w:rsidR="00DA1D3E" w:rsidRPr="00C93AE8" w:rsidTr="00DA1D3E">
              <w:trPr>
                <w:trHeight w:hRule="exact" w:val="281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Web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 xml:space="preserve"> S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er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vi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ces: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O</w:t>
                  </w:r>
                  <w:r w:rsidRPr="00C93AE8">
                    <w:rPr>
                      <w:rFonts w:ascii="Cambria" w:eastAsia="Cambria" w:hAnsi="Cambria" w:cs="Cambria"/>
                      <w:spacing w:val="-2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P 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nd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R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EST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f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u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l</w:t>
                  </w:r>
                </w:p>
              </w:tc>
            </w:tr>
            <w:tr w:rsidR="00DA1D3E" w:rsidRPr="00C93AE8" w:rsidTr="00DA1D3E">
              <w:trPr>
                <w:trHeight w:hRule="exact" w:val="281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D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ata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b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se: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M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QL,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DB2, 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M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on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g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o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D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B</w:t>
                  </w:r>
                </w:p>
              </w:tc>
            </w:tr>
            <w:tr w:rsidR="00DA1D3E" w:rsidRPr="00C93AE8" w:rsidTr="00DA1D3E">
              <w:trPr>
                <w:trHeight w:hRule="exact" w:val="282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SD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LC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P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rocesses: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Water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f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all a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n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d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Ag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ile me</w:t>
                  </w:r>
                  <w:r w:rsidRPr="00C93AE8">
                    <w:rPr>
                      <w:rFonts w:ascii="Cambria" w:eastAsia="Cambria" w:hAnsi="Cambria" w:cs="Cambria"/>
                      <w:spacing w:val="3"/>
                      <w:sz w:val="24"/>
                      <w:szCs w:val="24"/>
                    </w:rPr>
                    <w:t>t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h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od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ol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og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i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="00E23E3B">
                    <w:rPr>
                      <w:rFonts w:ascii="Cambria" w:eastAsia="Cambria" w:hAnsi="Cambria" w:cs="Cambria"/>
                      <w:sz w:val="24"/>
                      <w:szCs w:val="24"/>
                    </w:rPr>
                    <w:t>s</w:t>
                  </w:r>
                </w:p>
              </w:tc>
            </w:tr>
            <w:tr w:rsidR="00DA1D3E" w:rsidRPr="00C93AE8" w:rsidTr="00DA1D3E">
              <w:trPr>
                <w:trHeight w:hRule="exact" w:val="281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o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ft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w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re Tools: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cli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se,</w:t>
                  </w:r>
                  <w:r w:rsidRPr="00C93AE8">
                    <w:rPr>
                      <w:rFonts w:ascii="Cambria" w:eastAsia="Cambria" w:hAnsi="Cambria" w:cs="Cambria"/>
                      <w:spacing w:val="2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Ne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t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Be</w:t>
                  </w:r>
                  <w:r w:rsidRPr="00C93AE8">
                    <w:rPr>
                      <w:rFonts w:ascii="Cambria" w:eastAsia="Cambria" w:hAnsi="Cambria" w:cs="Cambria"/>
                      <w:spacing w:val="-2"/>
                      <w:sz w:val="24"/>
                      <w:szCs w:val="24"/>
                    </w:rPr>
                    <w:t>a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ns I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D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E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8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.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1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,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F1758A"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="00F1758A"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V</w:t>
                  </w:r>
                  <w:r w:rsidR="00F1758A"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N, </w:t>
                  </w:r>
                  <w:proofErr w:type="spellStart"/>
                  <w:r w:rsidR="00F1758A"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Splunk</w:t>
                  </w:r>
                  <w:proofErr w:type="spellEnd"/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, WID, </w:t>
                  </w:r>
                  <w:proofErr w:type="spellStart"/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AppWacth</w:t>
                  </w:r>
                  <w:proofErr w:type="spellEnd"/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WWorkstat</w:t>
                  </w:r>
                  <w:proofErr w:type="spellEnd"/>
                </w:p>
              </w:tc>
            </w:tr>
            <w:tr w:rsidR="00DA1D3E" w:rsidRPr="00C93AE8" w:rsidTr="00DA1D3E">
              <w:trPr>
                <w:trHeight w:hRule="exact" w:val="281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O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pera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t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in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 xml:space="preserve">g 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-1"/>
                      <w:sz w:val="24"/>
                      <w:szCs w:val="24"/>
                    </w:rPr>
                    <w:t>S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ys</w:t>
                  </w:r>
                  <w:r w:rsidRPr="00C93AE8">
                    <w:rPr>
                      <w:rFonts w:ascii="Cambria" w:eastAsia="Cambria" w:hAnsi="Cambria" w:cs="Cambria"/>
                      <w:b/>
                      <w:spacing w:val="1"/>
                      <w:sz w:val="24"/>
                      <w:szCs w:val="24"/>
                    </w:rPr>
                    <w:t>t</w:t>
                  </w:r>
                  <w:r w:rsidRPr="00C93AE8"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  <w:t>em:</w:t>
                  </w: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Win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d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o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w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(7/8/10),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UNIX,</w:t>
                  </w:r>
                  <w:r w:rsidRPr="00C93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L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I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NUX, M</w:t>
                  </w:r>
                  <w:r w:rsidRPr="00C93AE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AC</w:t>
                  </w:r>
                  <w:r w:rsidRPr="00C93A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</w:tc>
            </w:tr>
            <w:tr w:rsidR="00DA1D3E" w:rsidRPr="00C93AE8" w:rsidTr="00DA1D3E">
              <w:trPr>
                <w:trHeight w:hRule="exact" w:val="360"/>
              </w:trPr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4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ind w:left="10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6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D3E" w:rsidRPr="00C93AE8" w:rsidRDefault="00DA1D3E" w:rsidP="002656BE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</w:tbl>
          <w:p w:rsidR="00C93AE8" w:rsidRPr="00C93AE8" w:rsidRDefault="00C93AE8">
            <w:pPr>
              <w:spacing w:before="2" w:line="180" w:lineRule="exact"/>
              <w:rPr>
                <w:sz w:val="18"/>
                <w:szCs w:val="18"/>
              </w:rPr>
            </w:pPr>
          </w:p>
        </w:tc>
      </w:tr>
    </w:tbl>
    <w:p w:rsidR="00AE6188" w:rsidRDefault="00AE6188">
      <w:pPr>
        <w:spacing w:line="200" w:lineRule="exact"/>
      </w:pPr>
    </w:p>
    <w:p w:rsidR="00AE6188" w:rsidRDefault="00AE6188">
      <w:pPr>
        <w:spacing w:line="200" w:lineRule="exact"/>
      </w:pPr>
    </w:p>
    <w:p w:rsidR="001F6C3B" w:rsidRDefault="001F6C3B">
      <w:pPr>
        <w:rPr>
          <w:rFonts w:ascii="Cambria" w:eastAsia="Cambria" w:hAnsi="Cambria" w:cs="Cambria"/>
          <w:b/>
          <w:spacing w:val="-1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br w:type="page"/>
      </w:r>
    </w:p>
    <w:p w:rsidR="00AE6188" w:rsidRDefault="00294B28" w:rsidP="008C1111">
      <w:pPr>
        <w:spacing w:before="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P</w:t>
      </w:r>
      <w:r>
        <w:rPr>
          <w:rFonts w:ascii="Cambria" w:eastAsia="Cambria" w:hAnsi="Cambria" w:cs="Cambria"/>
          <w:b/>
          <w:sz w:val="24"/>
          <w:szCs w:val="24"/>
        </w:rPr>
        <w:t>ROFES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NAL EXPERIENCE</w:t>
      </w:r>
    </w:p>
    <w:p w:rsidR="000F1070" w:rsidRDefault="000F1070" w:rsidP="000F1070">
      <w:pPr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Liberty Mutual Insurance-Personal Insurance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</w:t>
      </w:r>
      <w:r w:rsidR="00510AB1">
        <w:rPr>
          <w:rFonts w:ascii="Cambria" w:eastAsia="Cambria" w:hAnsi="Cambria" w:cs="Cambria"/>
          <w:b/>
          <w:sz w:val="24"/>
          <w:szCs w:val="24"/>
        </w:rPr>
        <w:t>August 2017</w:t>
      </w:r>
      <w:r>
        <w:rPr>
          <w:rFonts w:ascii="Cambria" w:eastAsia="Cambria" w:hAnsi="Cambria" w:cs="Cambria"/>
          <w:b/>
          <w:sz w:val="24"/>
          <w:szCs w:val="24"/>
        </w:rPr>
        <w:t xml:space="preserve"> - Present</w:t>
      </w:r>
    </w:p>
    <w:p w:rsidR="000F1070" w:rsidRDefault="000F1070" w:rsidP="000F1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(Cognizant Technology Solutions) </w:t>
      </w:r>
    </w:p>
    <w:p w:rsidR="000F1070" w:rsidRDefault="000F1070" w:rsidP="008C1111">
      <w:pPr>
        <w:spacing w:before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Java Developer</w:t>
      </w:r>
    </w:p>
    <w:p w:rsidR="00510AB1" w:rsidRDefault="00510AB1" w:rsidP="008C1111">
      <w:pPr>
        <w:spacing w:before="60"/>
        <w:rPr>
          <w:rFonts w:ascii="Cambria" w:eastAsia="Cambria" w:hAnsi="Cambria" w:cs="Cambria"/>
          <w:sz w:val="24"/>
          <w:szCs w:val="24"/>
        </w:rPr>
      </w:pPr>
    </w:p>
    <w:p w:rsidR="00510AB1" w:rsidRPr="00510AB1" w:rsidRDefault="00510AB1" w:rsidP="00510AB1">
      <w:pPr>
        <w:autoSpaceDE w:val="0"/>
        <w:autoSpaceDN w:val="0"/>
        <w:spacing w:before="40" w:after="40"/>
        <w:rPr>
          <w:rFonts w:ascii="Cambria" w:eastAsia="Cambria" w:hAnsi="Cambria" w:cs="Cambria"/>
          <w:sz w:val="24"/>
          <w:szCs w:val="24"/>
        </w:rPr>
      </w:pPr>
      <w:r w:rsidRPr="00F1758A">
        <w:rPr>
          <w:rFonts w:ascii="Cambria" w:eastAsia="Cambria" w:hAnsi="Cambria" w:cs="Cambria"/>
          <w:b/>
          <w:sz w:val="24"/>
          <w:szCs w:val="24"/>
        </w:rPr>
        <w:t>Description</w:t>
      </w:r>
      <w:r w:rsidRPr="00510AB1">
        <w:rPr>
          <w:rFonts w:ascii="Cambria" w:eastAsia="Cambria" w:hAnsi="Cambria" w:cs="Cambria"/>
          <w:sz w:val="24"/>
          <w:szCs w:val="24"/>
        </w:rPr>
        <w:t>: Objective</w:t>
      </w:r>
      <w:r w:rsidRPr="00510AB1">
        <w:rPr>
          <w:rFonts w:ascii="Cambria" w:eastAsia="Cambria" w:hAnsi="Cambria" w:cs="Cambria"/>
          <w:sz w:val="24"/>
          <w:szCs w:val="24"/>
        </w:rPr>
        <w:t xml:space="preserve"> of this project is to integrate external partners (Price Comparison Websites) with Liberty Mutual Business via Web Services. These web services </w:t>
      </w:r>
      <w:r w:rsidRPr="00510AB1">
        <w:rPr>
          <w:rFonts w:ascii="Cambria" w:eastAsia="Cambria" w:hAnsi="Cambria" w:cs="Cambria"/>
          <w:sz w:val="24"/>
          <w:szCs w:val="24"/>
        </w:rPr>
        <w:t>allow</w:t>
      </w:r>
      <w:r w:rsidRPr="00510AB1">
        <w:rPr>
          <w:rFonts w:ascii="Cambria" w:eastAsia="Cambria" w:hAnsi="Cambria" w:cs="Cambria"/>
          <w:sz w:val="24"/>
          <w:szCs w:val="24"/>
        </w:rPr>
        <w:t xml:space="preserve"> user to Quote, Bind, and Purchase LM auto insurance policies. </w:t>
      </w:r>
    </w:p>
    <w:p w:rsidR="00510AB1" w:rsidRPr="00510AB1" w:rsidRDefault="00510AB1" w:rsidP="00510AB1">
      <w:pPr>
        <w:autoSpaceDE w:val="0"/>
        <w:autoSpaceDN w:val="0"/>
        <w:spacing w:before="40" w:after="40"/>
        <w:rPr>
          <w:rFonts w:ascii="Cambria" w:eastAsia="Cambria" w:hAnsi="Cambria" w:cs="Cambria"/>
          <w:sz w:val="24"/>
          <w:szCs w:val="24"/>
        </w:rPr>
      </w:pPr>
      <w:r w:rsidRPr="00510AB1">
        <w:rPr>
          <w:rFonts w:ascii="Cambria" w:eastAsia="Cambria" w:hAnsi="Cambria" w:cs="Cambria"/>
          <w:sz w:val="24"/>
          <w:szCs w:val="24"/>
        </w:rPr>
        <w:t>Technically, this architecture is built in 2 modules, TPAR and 3PA. </w:t>
      </w:r>
    </w:p>
    <w:p w:rsidR="00510AB1" w:rsidRPr="00510AB1" w:rsidRDefault="00510AB1" w:rsidP="00510AB1">
      <w:pPr>
        <w:autoSpaceDE w:val="0"/>
        <w:autoSpaceDN w:val="0"/>
        <w:spacing w:before="40" w:after="40"/>
        <w:ind w:firstLine="720"/>
        <w:rPr>
          <w:rFonts w:ascii="Cambria" w:eastAsia="Cambria" w:hAnsi="Cambria" w:cs="Cambria"/>
          <w:sz w:val="24"/>
          <w:szCs w:val="24"/>
        </w:rPr>
      </w:pPr>
      <w:r w:rsidRPr="00510AB1">
        <w:rPr>
          <w:rFonts w:ascii="Cambria" w:eastAsia="Cambria" w:hAnsi="Cambria" w:cs="Cambria"/>
          <w:sz w:val="24"/>
          <w:szCs w:val="24"/>
        </w:rPr>
        <w:t>3PA is a JAX-RPC soap web service that is built on top of the CF (Customer First) architecture. It allows users to Quote, Bind and Purchase auto insurance through third party partners.</w:t>
      </w:r>
    </w:p>
    <w:p w:rsidR="000F1070" w:rsidRDefault="00510AB1" w:rsidP="00F1758A">
      <w:pPr>
        <w:autoSpaceDE w:val="0"/>
        <w:autoSpaceDN w:val="0"/>
        <w:ind w:firstLine="720"/>
        <w:rPr>
          <w:rFonts w:ascii="Cambria" w:eastAsia="Cambria" w:hAnsi="Cambria" w:cs="Cambria"/>
          <w:sz w:val="24"/>
          <w:szCs w:val="24"/>
        </w:rPr>
      </w:pPr>
      <w:r w:rsidRPr="00510AB1">
        <w:rPr>
          <w:rFonts w:ascii="Cambria" w:eastAsia="Cambria" w:hAnsi="Cambria" w:cs="Cambria"/>
          <w:sz w:val="24"/>
          <w:szCs w:val="24"/>
        </w:rPr>
        <w:t xml:space="preserve">TPAR (TPRPSV) is an ACORD based auto quoting application running in WPS Quote Domain. To get a rate, the ACORD is translated to 3PA Request and sent to 3PA. The response is translated to ACORD and returned to the customer. </w:t>
      </w:r>
    </w:p>
    <w:p w:rsidR="00510AB1" w:rsidRDefault="00510AB1" w:rsidP="00510AB1">
      <w:pPr>
        <w:autoSpaceDE w:val="0"/>
        <w:autoSpaceDN w:val="0"/>
        <w:rPr>
          <w:rFonts w:ascii="Cambria" w:eastAsia="Cambria" w:hAnsi="Cambria" w:cs="Cambria"/>
          <w:sz w:val="24"/>
          <w:szCs w:val="24"/>
        </w:rPr>
      </w:pPr>
    </w:p>
    <w:p w:rsidR="00510AB1" w:rsidRDefault="000F1070" w:rsidP="008C1111">
      <w:pPr>
        <w:spacing w:before="60"/>
        <w:rPr>
          <w:rFonts w:ascii="Cambria" w:eastAsia="Cambria" w:hAnsi="Cambria" w:cs="Cambria"/>
          <w:sz w:val="24"/>
          <w:szCs w:val="24"/>
        </w:rPr>
      </w:pPr>
      <w:r w:rsidRPr="000F1070">
        <w:rPr>
          <w:rFonts w:ascii="Cambria" w:eastAsia="Cambria" w:hAnsi="Cambria" w:cs="Cambria"/>
          <w:b/>
          <w:sz w:val="24"/>
          <w:szCs w:val="24"/>
        </w:rPr>
        <w:t>Technologies</w:t>
      </w:r>
      <w:r>
        <w:rPr>
          <w:rFonts w:ascii="Cambria" w:eastAsia="Cambria" w:hAnsi="Cambria" w:cs="Cambria"/>
          <w:sz w:val="24"/>
          <w:szCs w:val="24"/>
        </w:rPr>
        <w:t xml:space="preserve">: Java, </w:t>
      </w:r>
      <w:r w:rsidR="00510AB1">
        <w:rPr>
          <w:rFonts w:ascii="Cambria" w:eastAsia="Cambria" w:hAnsi="Cambria" w:cs="Cambria"/>
          <w:sz w:val="24"/>
          <w:szCs w:val="24"/>
        </w:rPr>
        <w:t xml:space="preserve">J2EE, </w:t>
      </w:r>
      <w:proofErr w:type="spellStart"/>
      <w:r>
        <w:rPr>
          <w:rFonts w:ascii="Cambria" w:eastAsia="Cambria" w:hAnsi="Cambria" w:cs="Cambria"/>
          <w:sz w:val="24"/>
          <w:szCs w:val="24"/>
        </w:rPr>
        <w:t>Splunk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r w:rsidR="00510AB1">
        <w:rPr>
          <w:rFonts w:ascii="Cambria" w:eastAsia="Cambria" w:hAnsi="Cambria" w:cs="Cambria"/>
          <w:sz w:val="24"/>
          <w:szCs w:val="24"/>
        </w:rPr>
        <w:t>WAS, WPS,</w:t>
      </w:r>
      <w:r>
        <w:rPr>
          <w:rFonts w:ascii="Cambria" w:eastAsia="Cambria" w:hAnsi="Cambria" w:cs="Cambria"/>
          <w:sz w:val="24"/>
          <w:szCs w:val="24"/>
        </w:rPr>
        <w:t xml:space="preserve"> JIRA, Web Services, </w:t>
      </w:r>
      <w:r w:rsidR="00510AB1">
        <w:rPr>
          <w:rFonts w:ascii="Cambria" w:eastAsia="Cambria" w:hAnsi="Cambria" w:cs="Cambria"/>
          <w:sz w:val="24"/>
          <w:szCs w:val="24"/>
        </w:rPr>
        <w:t>Ready API/Soap UI</w:t>
      </w:r>
    </w:p>
    <w:p w:rsidR="00F1758A" w:rsidRDefault="00F1758A" w:rsidP="008C1111">
      <w:pPr>
        <w:spacing w:before="60"/>
        <w:rPr>
          <w:rFonts w:ascii="Cambria" w:eastAsia="Cambria" w:hAnsi="Cambria" w:cs="Cambria"/>
          <w:sz w:val="24"/>
          <w:szCs w:val="24"/>
        </w:rPr>
      </w:pPr>
    </w:p>
    <w:p w:rsidR="000F1070" w:rsidRDefault="00A11471" w:rsidP="00A11471">
      <w:pPr>
        <w:pStyle w:val="ListParagraph"/>
        <w:numPr>
          <w:ilvl w:val="0"/>
          <w:numId w:val="10"/>
        </w:numPr>
        <w:spacing w:before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Requirement analysis and design</w:t>
      </w:r>
    </w:p>
    <w:p w:rsidR="00510AB1" w:rsidRDefault="00510AB1" w:rsidP="00A11471">
      <w:pPr>
        <w:pStyle w:val="ListParagraph"/>
        <w:numPr>
          <w:ilvl w:val="0"/>
          <w:numId w:val="10"/>
        </w:numPr>
        <w:spacing w:before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Estimate Project Plan and involve in Sprint planning, backlog refinement</w:t>
      </w:r>
    </w:p>
    <w:p w:rsidR="00510AB1" w:rsidRDefault="00510AB1" w:rsidP="00510AB1">
      <w:pPr>
        <w:pStyle w:val="ListParagraph"/>
        <w:numPr>
          <w:ilvl w:val="0"/>
          <w:numId w:val="10"/>
        </w:numPr>
        <w:spacing w:before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Conduct code reviews</w:t>
      </w:r>
    </w:p>
    <w:p w:rsidR="00510AB1" w:rsidRPr="00510AB1" w:rsidRDefault="00510AB1" w:rsidP="00510AB1">
      <w:pPr>
        <w:pStyle w:val="ListParagraph"/>
        <w:numPr>
          <w:ilvl w:val="0"/>
          <w:numId w:val="10"/>
        </w:numPr>
        <w:spacing w:before="60"/>
        <w:rPr>
          <w:rFonts w:ascii="Cambria" w:eastAsia="Cambria" w:hAnsi="Cambria" w:cs="Cambria"/>
          <w:sz w:val="24"/>
          <w:szCs w:val="24"/>
        </w:rPr>
      </w:pPr>
      <w:r w:rsidRPr="00510AB1">
        <w:rPr>
          <w:rFonts w:ascii="Cambria" w:eastAsia="Cambria" w:hAnsi="Cambria" w:cs="Cambria"/>
          <w:sz w:val="24"/>
          <w:szCs w:val="24"/>
        </w:rPr>
        <w:t>Define Unit testing, System Integration</w:t>
      </w:r>
      <w:r w:rsidRPr="00510AB1">
        <w:rPr>
          <w:rFonts w:ascii="Cambria" w:eastAsia="Cambria" w:hAnsi="Cambria" w:cs="Cambria"/>
          <w:sz w:val="24"/>
          <w:szCs w:val="24"/>
        </w:rPr>
        <w:t xml:space="preserve"> testing strategy and lead testing</w:t>
      </w:r>
    </w:p>
    <w:p w:rsidR="00510AB1" w:rsidRDefault="00510AB1" w:rsidP="00510AB1">
      <w:pPr>
        <w:pStyle w:val="ListParagraph"/>
        <w:numPr>
          <w:ilvl w:val="0"/>
          <w:numId w:val="10"/>
        </w:numPr>
        <w:autoSpaceDE w:val="0"/>
        <w:autoSpaceDN w:val="0"/>
        <w:rPr>
          <w:rFonts w:ascii="Cambria" w:eastAsia="Cambria" w:hAnsi="Cambria" w:cs="Cambria"/>
          <w:sz w:val="24"/>
          <w:szCs w:val="24"/>
        </w:rPr>
      </w:pPr>
      <w:r w:rsidRPr="00510AB1">
        <w:rPr>
          <w:rFonts w:ascii="Cambria" w:eastAsia="Cambria" w:hAnsi="Cambria" w:cs="Cambria"/>
          <w:sz w:val="24"/>
          <w:szCs w:val="24"/>
        </w:rPr>
        <w:t>Create appropriate system artifacts per SDLC guidelines</w:t>
      </w:r>
    </w:p>
    <w:p w:rsidR="00510AB1" w:rsidRPr="00510AB1" w:rsidRDefault="00510AB1" w:rsidP="00510AB1">
      <w:pPr>
        <w:pStyle w:val="ListParagraph"/>
        <w:numPr>
          <w:ilvl w:val="0"/>
          <w:numId w:val="10"/>
        </w:numPr>
        <w:autoSpaceDE w:val="0"/>
        <w:autoSpaceDN w:val="0"/>
        <w:rPr>
          <w:rFonts w:ascii="Cambria" w:eastAsia="Cambria" w:hAnsi="Cambria" w:cs="Cambria"/>
          <w:sz w:val="24"/>
          <w:szCs w:val="24"/>
        </w:rPr>
      </w:pPr>
      <w:r w:rsidRPr="00510AB1">
        <w:rPr>
          <w:sz w:val="24"/>
          <w:szCs w:val="24"/>
        </w:rPr>
        <w:t>Accountable for monitoring strategy, performance and error handling</w:t>
      </w:r>
      <w:r w:rsidRPr="00510AB1">
        <w:rPr>
          <w:rFonts w:ascii="Segoe UI" w:hAnsi="Segoe UI" w:cs="Segoe UI"/>
          <w:color w:val="000000"/>
        </w:rPr>
        <w:t xml:space="preserve"> </w:t>
      </w:r>
    </w:p>
    <w:p w:rsidR="00A11471" w:rsidRDefault="00A11471" w:rsidP="00A11471">
      <w:pPr>
        <w:pStyle w:val="ListParagraph"/>
        <w:numPr>
          <w:ilvl w:val="0"/>
          <w:numId w:val="10"/>
        </w:numPr>
        <w:spacing w:before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Develop and execute application’s new requirement for adding or </w:t>
      </w:r>
      <w:r w:rsidR="00F1758A">
        <w:rPr>
          <w:rFonts w:ascii="Cambria" w:eastAsia="Cambria" w:hAnsi="Cambria" w:cs="Cambria"/>
          <w:sz w:val="24"/>
          <w:szCs w:val="24"/>
        </w:rPr>
        <w:t>enhancing to</w:t>
      </w:r>
      <w:r>
        <w:rPr>
          <w:rFonts w:ascii="Cambria" w:eastAsia="Cambria" w:hAnsi="Cambria" w:cs="Cambria"/>
          <w:sz w:val="24"/>
          <w:szCs w:val="24"/>
        </w:rPr>
        <w:t xml:space="preserve"> the existing features</w:t>
      </w:r>
    </w:p>
    <w:p w:rsidR="00A11471" w:rsidRPr="00A11471" w:rsidRDefault="00A11471" w:rsidP="00510AB1">
      <w:pPr>
        <w:pStyle w:val="ListParagraph"/>
        <w:spacing w:before="60"/>
        <w:rPr>
          <w:rFonts w:ascii="Cambria" w:eastAsia="Cambria" w:hAnsi="Cambria" w:cs="Cambria"/>
          <w:sz w:val="24"/>
          <w:szCs w:val="24"/>
        </w:rPr>
      </w:pPr>
    </w:p>
    <w:p w:rsidR="009B038B" w:rsidRDefault="009B038B">
      <w:pPr>
        <w:ind w:left="100"/>
        <w:rPr>
          <w:rFonts w:ascii="Cambria" w:eastAsia="Cambria" w:hAnsi="Cambria" w:cs="Cambria"/>
          <w:b/>
          <w:sz w:val="24"/>
          <w:szCs w:val="24"/>
        </w:rPr>
      </w:pPr>
    </w:p>
    <w:p w:rsidR="009B038B" w:rsidRDefault="009B038B">
      <w:pPr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Liberty Mutual </w:t>
      </w:r>
      <w:r w:rsidR="008C1111">
        <w:rPr>
          <w:rFonts w:ascii="Cambria" w:eastAsia="Cambria" w:hAnsi="Cambria" w:cs="Cambria"/>
          <w:b/>
          <w:sz w:val="24"/>
          <w:szCs w:val="24"/>
        </w:rPr>
        <w:t>Insurance-Personal Insurance</w:t>
      </w:r>
      <w:r w:rsidR="008C1111">
        <w:rPr>
          <w:rFonts w:ascii="Cambria" w:eastAsia="Cambria" w:hAnsi="Cambria" w:cs="Cambria"/>
          <w:b/>
          <w:sz w:val="24"/>
          <w:szCs w:val="24"/>
        </w:rPr>
        <w:tab/>
      </w:r>
      <w:r w:rsidR="008C1111">
        <w:rPr>
          <w:rFonts w:ascii="Cambria" w:eastAsia="Cambria" w:hAnsi="Cambria" w:cs="Cambria"/>
          <w:b/>
          <w:sz w:val="24"/>
          <w:szCs w:val="24"/>
        </w:rPr>
        <w:tab/>
        <w:t xml:space="preserve">          </w:t>
      </w:r>
      <w:r>
        <w:rPr>
          <w:rFonts w:ascii="Cambria" w:eastAsia="Cambria" w:hAnsi="Cambria" w:cs="Cambria"/>
          <w:b/>
          <w:sz w:val="24"/>
          <w:szCs w:val="24"/>
        </w:rPr>
        <w:t>September 2016</w:t>
      </w:r>
      <w:r w:rsidR="00564DF1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10AB1">
        <w:rPr>
          <w:rFonts w:ascii="Cambria" w:eastAsia="Cambria" w:hAnsi="Cambria" w:cs="Cambria"/>
          <w:b/>
          <w:sz w:val="24"/>
          <w:szCs w:val="24"/>
        </w:rPr>
        <w:t>–</w:t>
      </w:r>
      <w:r w:rsidR="00564DF1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10AB1">
        <w:rPr>
          <w:rFonts w:ascii="Cambria" w:eastAsia="Cambria" w:hAnsi="Cambria" w:cs="Cambria"/>
          <w:b/>
          <w:sz w:val="24"/>
          <w:szCs w:val="24"/>
        </w:rPr>
        <w:t>July 2017</w:t>
      </w:r>
    </w:p>
    <w:p w:rsidR="009B038B" w:rsidRDefault="009B038B" w:rsidP="009B038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(Cognizant Technology Solution</w:t>
      </w:r>
      <w:r w:rsidR="00FA01B5"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 w:rsidR="008C1111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2B0F88" w:rsidRDefault="00AD316F" w:rsidP="00B11A0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9F1F47">
        <w:rPr>
          <w:rFonts w:ascii="Cambria" w:eastAsia="Cambria" w:hAnsi="Cambria" w:cs="Cambria"/>
          <w:sz w:val="24"/>
          <w:szCs w:val="24"/>
        </w:rPr>
        <w:t xml:space="preserve"> Associate-Projects</w:t>
      </w:r>
    </w:p>
    <w:p w:rsidR="0047277C" w:rsidRDefault="0047277C" w:rsidP="00B11A08">
      <w:pPr>
        <w:rPr>
          <w:rFonts w:ascii="Cambria" w:eastAsia="Cambria" w:hAnsi="Cambria" w:cs="Cambria"/>
          <w:sz w:val="24"/>
          <w:szCs w:val="24"/>
        </w:rPr>
      </w:pPr>
    </w:p>
    <w:p w:rsidR="0047277C" w:rsidRDefault="0047277C" w:rsidP="00174C8D">
      <w:pPr>
        <w:pStyle w:val="NormalWeb"/>
        <w:shd w:val="clear" w:color="auto" w:fill="FFFFFF"/>
        <w:tabs>
          <w:tab w:val="left" w:pos="9360"/>
        </w:tabs>
        <w:spacing w:before="0" w:beforeAutospacing="0" w:after="0" w:afterAutospacing="0"/>
        <w:ind w:right="990"/>
        <w:contextualSpacing/>
        <w:jc w:val="both"/>
        <w:rPr>
          <w:rFonts w:ascii="Cambria" w:eastAsia="Cambria" w:hAnsi="Cambria" w:cs="Cambria"/>
        </w:rPr>
      </w:pPr>
      <w:r w:rsidRPr="00174C8D">
        <w:rPr>
          <w:rFonts w:ascii="Cambria" w:eastAsia="Cambria" w:hAnsi="Cambria" w:cs="Cambria"/>
          <w:b/>
        </w:rPr>
        <w:t>Description</w:t>
      </w:r>
      <w:r w:rsidRPr="00174C8D">
        <w:rPr>
          <w:rFonts w:ascii="Cambria" w:eastAsia="Cambria" w:hAnsi="Cambria" w:cs="Cambria"/>
        </w:rPr>
        <w:t xml:space="preserve">: Liberty Mutual Group is an insurance based company that offers a wide range of insurance products and </w:t>
      </w:r>
      <w:r w:rsidR="00C67FD0">
        <w:rPr>
          <w:rFonts w:ascii="Cambria" w:eastAsia="Cambria" w:hAnsi="Cambria" w:cs="Cambria"/>
        </w:rPr>
        <w:t xml:space="preserve">services, including personal, </w:t>
      </w:r>
      <w:r w:rsidRPr="00174C8D">
        <w:rPr>
          <w:rFonts w:ascii="Cambria" w:eastAsia="Cambria" w:hAnsi="Cambria" w:cs="Cambria"/>
        </w:rPr>
        <w:t xml:space="preserve">automobile, </w:t>
      </w:r>
      <w:r w:rsidR="00C67FD0">
        <w:rPr>
          <w:rFonts w:ascii="Cambria" w:eastAsia="Cambria" w:hAnsi="Cambria" w:cs="Cambria"/>
        </w:rPr>
        <w:t>h</w:t>
      </w:r>
      <w:r w:rsidRPr="00174C8D">
        <w:rPr>
          <w:rFonts w:ascii="Cambria" w:eastAsia="Cambria" w:hAnsi="Cambria" w:cs="Cambria"/>
        </w:rPr>
        <w:t>ome owners, general liability etc.</w:t>
      </w:r>
    </w:p>
    <w:p w:rsidR="00D63784" w:rsidRDefault="00D63784" w:rsidP="00174C8D">
      <w:pPr>
        <w:pStyle w:val="NormalWeb"/>
        <w:shd w:val="clear" w:color="auto" w:fill="FFFFFF"/>
        <w:tabs>
          <w:tab w:val="left" w:pos="9360"/>
        </w:tabs>
        <w:spacing w:before="0" w:beforeAutospacing="0" w:after="0" w:afterAutospacing="0"/>
        <w:ind w:right="9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work for Document Solution Support where we are responsible for publishing, document services and document management related issues. </w:t>
      </w:r>
    </w:p>
    <w:p w:rsidR="00B11A08" w:rsidRDefault="00B11A08" w:rsidP="00B11A08">
      <w:pPr>
        <w:rPr>
          <w:rFonts w:ascii="Cambria" w:eastAsia="Cambria" w:hAnsi="Cambria" w:cs="Cambria"/>
          <w:sz w:val="24"/>
          <w:szCs w:val="24"/>
        </w:rPr>
      </w:pPr>
    </w:p>
    <w:p w:rsidR="00E65061" w:rsidRDefault="00E23E3B" w:rsidP="00E23E3B">
      <w:pPr>
        <w:jc w:val="both"/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b/>
          <w:sz w:val="24"/>
          <w:szCs w:val="24"/>
        </w:rPr>
        <w:t>Technologies</w:t>
      </w:r>
      <w:r w:rsidRPr="007E5BB0">
        <w:rPr>
          <w:rFonts w:ascii="Calibri" w:hAnsi="Calibri" w:cs="Calibri"/>
          <w:b/>
          <w:bCs/>
          <w:sz w:val="22"/>
          <w:szCs w:val="22"/>
        </w:rPr>
        <w:t>:</w:t>
      </w:r>
      <w:r w:rsidRPr="007E5BB0">
        <w:rPr>
          <w:rFonts w:ascii="Calibri" w:hAnsi="Calibri" w:cs="Calibri"/>
          <w:sz w:val="22"/>
          <w:szCs w:val="22"/>
        </w:rPr>
        <w:t xml:space="preserve"> </w:t>
      </w:r>
      <w:r w:rsidRPr="00174C8D">
        <w:rPr>
          <w:rFonts w:ascii="Cambria" w:eastAsia="Cambria" w:hAnsi="Cambria" w:cs="Cambria"/>
          <w:sz w:val="24"/>
          <w:szCs w:val="24"/>
        </w:rPr>
        <w:t xml:space="preserve">Java, </w:t>
      </w:r>
      <w:proofErr w:type="spellStart"/>
      <w:r w:rsidR="008D6A47" w:rsidRPr="00174C8D">
        <w:rPr>
          <w:rFonts w:ascii="Cambria" w:eastAsia="Cambria" w:hAnsi="Cambria" w:cs="Cambria"/>
          <w:sz w:val="24"/>
          <w:szCs w:val="24"/>
        </w:rPr>
        <w:t>MyBatis</w:t>
      </w:r>
      <w:proofErr w:type="spellEnd"/>
      <w:r w:rsidR="008D6A47" w:rsidRPr="00174C8D">
        <w:rPr>
          <w:rFonts w:ascii="Cambria" w:eastAsia="Cambria" w:hAnsi="Cambria" w:cs="Cambria"/>
          <w:sz w:val="24"/>
          <w:szCs w:val="24"/>
        </w:rPr>
        <w:t>, Tomcat, DB2</w:t>
      </w:r>
      <w:r w:rsidRPr="00174C8D">
        <w:rPr>
          <w:rFonts w:ascii="Cambria" w:eastAsia="Cambria" w:hAnsi="Cambria" w:cs="Cambria"/>
          <w:sz w:val="24"/>
          <w:szCs w:val="24"/>
        </w:rPr>
        <w:t>, JSP, Servlets,</w:t>
      </w:r>
      <w:r w:rsidR="008D6A47" w:rsidRPr="00174C8D">
        <w:rPr>
          <w:rFonts w:ascii="Cambria" w:eastAsia="Cambria" w:hAnsi="Cambria" w:cs="Cambria"/>
          <w:sz w:val="24"/>
          <w:szCs w:val="24"/>
        </w:rPr>
        <w:t xml:space="preserve"> DAO, </w:t>
      </w:r>
      <w:proofErr w:type="spellStart"/>
      <w:r w:rsidR="008D6A47" w:rsidRPr="00174C8D">
        <w:rPr>
          <w:rFonts w:ascii="Cambria" w:eastAsia="Cambria" w:hAnsi="Cambria" w:cs="Cambria"/>
          <w:sz w:val="24"/>
          <w:szCs w:val="24"/>
        </w:rPr>
        <w:t>AppWatch</w:t>
      </w:r>
      <w:proofErr w:type="spellEnd"/>
      <w:r w:rsidR="008D6A47" w:rsidRPr="00174C8D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8D6A47" w:rsidRPr="00174C8D">
        <w:rPr>
          <w:rFonts w:ascii="Cambria" w:eastAsia="Cambria" w:hAnsi="Cambria" w:cs="Cambria"/>
          <w:sz w:val="24"/>
          <w:szCs w:val="24"/>
        </w:rPr>
        <w:t>Splunk</w:t>
      </w:r>
      <w:proofErr w:type="spellEnd"/>
      <w:r w:rsidR="008D6A47" w:rsidRPr="00174C8D">
        <w:rPr>
          <w:rFonts w:ascii="Cambria" w:eastAsia="Cambria" w:hAnsi="Cambria" w:cs="Cambria"/>
          <w:sz w:val="24"/>
          <w:szCs w:val="24"/>
        </w:rPr>
        <w:t xml:space="preserve">, JIRA, SQL, ORM, </w:t>
      </w:r>
    </w:p>
    <w:p w:rsidR="00E23E3B" w:rsidRPr="00174C8D" w:rsidRDefault="00E65061" w:rsidP="00E23E3B">
      <w:pPr>
        <w:jc w:val="both"/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b/>
          <w:sz w:val="24"/>
          <w:szCs w:val="24"/>
        </w:rPr>
        <w:t>Monitoring Tools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E65061">
        <w:rPr>
          <w:rFonts w:ascii="Cambria" w:eastAsia="Cambria" w:hAnsi="Cambria" w:cs="Cambria"/>
          <w:sz w:val="24"/>
          <w:szCs w:val="24"/>
        </w:rPr>
        <w:t xml:space="preserve">CA </w:t>
      </w:r>
      <w:proofErr w:type="spellStart"/>
      <w:r w:rsidRPr="00E65061">
        <w:rPr>
          <w:rFonts w:ascii="Cambria" w:eastAsia="Cambria" w:hAnsi="Cambria" w:cs="Cambria"/>
          <w:sz w:val="24"/>
          <w:szCs w:val="24"/>
        </w:rPr>
        <w:t>Introscope</w:t>
      </w:r>
      <w:proofErr w:type="spellEnd"/>
      <w:r w:rsidRPr="00E65061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E65061">
        <w:rPr>
          <w:rFonts w:ascii="Cambria" w:eastAsia="Cambria" w:hAnsi="Cambria" w:cs="Cambria"/>
          <w:sz w:val="24"/>
          <w:szCs w:val="24"/>
        </w:rPr>
        <w:t>Splunk</w:t>
      </w:r>
      <w:proofErr w:type="spellEnd"/>
      <w:r w:rsidRPr="00E65061">
        <w:rPr>
          <w:rFonts w:ascii="Cambria" w:eastAsia="Cambria" w:hAnsi="Cambria" w:cs="Cambria"/>
          <w:sz w:val="24"/>
          <w:szCs w:val="24"/>
        </w:rPr>
        <w:t xml:space="preserve"> </w:t>
      </w:r>
    </w:p>
    <w:p w:rsidR="00E23E3B" w:rsidRDefault="00E23E3B" w:rsidP="00E23E3B">
      <w:pPr>
        <w:pStyle w:val="ListParagraph"/>
        <w:ind w:left="825"/>
        <w:rPr>
          <w:rFonts w:ascii="Cambria" w:eastAsia="Cambria" w:hAnsi="Cambria" w:cs="Cambria"/>
          <w:sz w:val="24"/>
          <w:szCs w:val="24"/>
        </w:rPr>
      </w:pPr>
    </w:p>
    <w:p w:rsidR="00E65061" w:rsidRPr="00E65061" w:rsidRDefault="00E65061" w:rsidP="00E65061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Problem Restoration and support of Resolution</w:t>
      </w:r>
    </w:p>
    <w:p w:rsidR="00E65061" w:rsidRPr="00E65061" w:rsidRDefault="00E65061" w:rsidP="00E65061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Triage of Severity P1, P2, P3 and P4 Business issues</w:t>
      </w:r>
    </w:p>
    <w:p w:rsidR="00E65061" w:rsidRPr="00E65061" w:rsidRDefault="00E65061" w:rsidP="00E65061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Support of Infrastructure Changes</w:t>
      </w:r>
    </w:p>
    <w:p w:rsidR="00E65061" w:rsidRPr="00E65061" w:rsidRDefault="00E65061" w:rsidP="00E65061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Provide Operational Support for Internet and Mobile application development through:</w:t>
      </w:r>
    </w:p>
    <w:p w:rsidR="00E65061" w:rsidRPr="00E65061" w:rsidRDefault="00E65061" w:rsidP="00E65061">
      <w:pPr>
        <w:pStyle w:val="ListParagraph"/>
        <w:numPr>
          <w:ilvl w:val="1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Environment Mgt. (Plan, manage, and monitor non-production environment builds)</w:t>
      </w:r>
    </w:p>
    <w:p w:rsidR="00E65061" w:rsidRPr="00E65061" w:rsidRDefault="00E65061" w:rsidP="00E65061">
      <w:pPr>
        <w:pStyle w:val="ListParagraph"/>
        <w:numPr>
          <w:ilvl w:val="1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Release Mgt. (Provide support for the delivery of monthly releases)</w:t>
      </w:r>
    </w:p>
    <w:p w:rsidR="00E65061" w:rsidRPr="00E65061" w:rsidRDefault="00E65061" w:rsidP="00E65061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Provide process improvement support and manage process documentation</w:t>
      </w:r>
    </w:p>
    <w:p w:rsidR="00E65061" w:rsidRPr="00E65061" w:rsidRDefault="00E65061" w:rsidP="00E65061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E65061">
        <w:rPr>
          <w:rFonts w:ascii="Cambria" w:eastAsia="Cambria" w:hAnsi="Cambria" w:cs="Cambria"/>
          <w:sz w:val="24"/>
          <w:szCs w:val="24"/>
        </w:rPr>
        <w:t>Develop and execute application performance management best practices</w:t>
      </w:r>
    </w:p>
    <w:p w:rsidR="002B0F88" w:rsidRPr="00037196" w:rsidRDefault="00B976D9" w:rsidP="002B0F8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</w:t>
      </w:r>
      <w:r w:rsidR="002B0F88" w:rsidRPr="00037196">
        <w:rPr>
          <w:rFonts w:ascii="Cambria" w:eastAsia="Cambria" w:hAnsi="Cambria" w:cs="Cambria"/>
          <w:sz w:val="24"/>
          <w:szCs w:val="24"/>
        </w:rPr>
        <w:t xml:space="preserve"> on message processing and analyzed failed </w:t>
      </w:r>
      <w:r w:rsidR="007C3FBE">
        <w:rPr>
          <w:rFonts w:ascii="Cambria" w:eastAsia="Cambria" w:hAnsi="Cambria" w:cs="Cambria"/>
          <w:sz w:val="24"/>
          <w:szCs w:val="24"/>
        </w:rPr>
        <w:t>transactions</w:t>
      </w:r>
      <w:r w:rsidR="002B0F88" w:rsidRPr="00037196">
        <w:rPr>
          <w:rFonts w:ascii="Cambria" w:eastAsia="Cambria" w:hAnsi="Cambria" w:cs="Cambria"/>
          <w:sz w:val="24"/>
          <w:szCs w:val="24"/>
        </w:rPr>
        <w:t xml:space="preserve"> using </w:t>
      </w:r>
      <w:proofErr w:type="spellStart"/>
      <w:r w:rsidR="002B0F88" w:rsidRPr="00037196">
        <w:rPr>
          <w:rFonts w:ascii="Cambria" w:eastAsia="Cambria" w:hAnsi="Cambria" w:cs="Cambria"/>
          <w:sz w:val="24"/>
          <w:szCs w:val="24"/>
        </w:rPr>
        <w:t>AppWatch</w:t>
      </w:r>
      <w:proofErr w:type="spellEnd"/>
    </w:p>
    <w:p w:rsidR="00B11A08" w:rsidRPr="00B976D9" w:rsidRDefault="00B976D9" w:rsidP="00B976D9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</w:t>
      </w:r>
      <w:r w:rsidR="00037196" w:rsidRPr="00037196">
        <w:rPr>
          <w:rFonts w:ascii="Cambria" w:eastAsia="Cambria" w:hAnsi="Cambria" w:cs="Cambria"/>
          <w:sz w:val="24"/>
          <w:szCs w:val="24"/>
        </w:rPr>
        <w:t>xperienced in using BMC Remedy and RTC</w:t>
      </w:r>
      <w:r w:rsidR="002B0F88" w:rsidRPr="00037196">
        <w:rPr>
          <w:rFonts w:ascii="Cambria" w:eastAsia="Cambria" w:hAnsi="Cambria" w:cs="Cambria"/>
          <w:sz w:val="24"/>
          <w:szCs w:val="24"/>
        </w:rPr>
        <w:t xml:space="preserve"> </w:t>
      </w:r>
      <w:r w:rsidR="00B11A08">
        <w:rPr>
          <w:rFonts w:ascii="Cambria" w:eastAsia="Cambria" w:hAnsi="Cambria" w:cs="Cambria"/>
          <w:sz w:val="24"/>
          <w:szCs w:val="24"/>
        </w:rPr>
        <w:t>ticketing tools</w:t>
      </w:r>
    </w:p>
    <w:p w:rsidR="00244CA0" w:rsidRDefault="00244CA0" w:rsidP="00B11A0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Code Performance Improvement task for optimized </w:t>
      </w:r>
      <w:r w:rsidR="007C3FBE">
        <w:rPr>
          <w:rFonts w:ascii="Cambria" w:eastAsia="Cambria" w:hAnsi="Cambria" w:cs="Cambria"/>
          <w:sz w:val="24"/>
          <w:szCs w:val="24"/>
        </w:rPr>
        <w:t xml:space="preserve">and better functionality using </w:t>
      </w:r>
      <w:proofErr w:type="spellStart"/>
      <w:r w:rsidR="007C3FBE">
        <w:rPr>
          <w:rFonts w:ascii="Cambria" w:eastAsia="Cambria" w:hAnsi="Cambria" w:cs="Cambria"/>
          <w:sz w:val="24"/>
          <w:szCs w:val="24"/>
        </w:rPr>
        <w:t>My</w:t>
      </w:r>
      <w:r>
        <w:rPr>
          <w:rFonts w:ascii="Cambria" w:eastAsia="Cambria" w:hAnsi="Cambria" w:cs="Cambria"/>
          <w:sz w:val="24"/>
          <w:szCs w:val="24"/>
        </w:rPr>
        <w:t>Batis</w:t>
      </w:r>
      <w:proofErr w:type="spellEnd"/>
    </w:p>
    <w:p w:rsidR="00AD673E" w:rsidRPr="00AD673E" w:rsidRDefault="00AD673E" w:rsidP="00AD673E">
      <w:pPr>
        <w:ind w:left="465"/>
        <w:rPr>
          <w:rFonts w:ascii="Cambria" w:eastAsia="Cambria" w:hAnsi="Cambria" w:cs="Cambria"/>
          <w:sz w:val="24"/>
          <w:szCs w:val="24"/>
        </w:rPr>
      </w:pPr>
    </w:p>
    <w:p w:rsidR="00AE6188" w:rsidRDefault="00AE6188">
      <w:pPr>
        <w:spacing w:before="18" w:line="260" w:lineRule="exact"/>
        <w:rPr>
          <w:sz w:val="26"/>
          <w:szCs w:val="26"/>
        </w:rPr>
      </w:pPr>
    </w:p>
    <w:p w:rsidR="00AE6188" w:rsidRDefault="00294B28" w:rsidP="002B6956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tat</w:t>
      </w:r>
      <w:r>
        <w:rPr>
          <w:rFonts w:ascii="Cambria" w:eastAsia="Cambria" w:hAnsi="Cambria" w:cs="Cambria"/>
          <w:b/>
          <w:sz w:val="24"/>
          <w:szCs w:val="24"/>
        </w:rPr>
        <w:t>e Un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, 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o                                                              </w:t>
      </w:r>
      <w:r w:rsidR="00842B52">
        <w:rPr>
          <w:rFonts w:ascii="Cambria" w:eastAsia="Cambria" w:hAnsi="Cambria" w:cs="Cambria"/>
          <w:b/>
          <w:sz w:val="24"/>
          <w:szCs w:val="24"/>
        </w:rPr>
        <w:t xml:space="preserve">      </w:t>
      </w:r>
      <w:r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="008C1111">
        <w:rPr>
          <w:rFonts w:ascii="Cambria" w:eastAsia="Cambria" w:hAnsi="Cambria" w:cs="Cambria"/>
          <w:b/>
          <w:sz w:val="24"/>
          <w:szCs w:val="24"/>
        </w:rPr>
        <w:t>May</w:t>
      </w:r>
      <w:r>
        <w:rPr>
          <w:rFonts w:ascii="Cambria" w:eastAsia="Cambria" w:hAnsi="Cambria" w:cs="Cambria"/>
          <w:b/>
          <w:sz w:val="24"/>
          <w:szCs w:val="24"/>
        </w:rPr>
        <w:t xml:space="preserve"> 2015</w:t>
      </w:r>
      <w:r w:rsidR="00564DF1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Ma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>6</w:t>
      </w:r>
    </w:p>
    <w:p w:rsidR="00AE6188" w:rsidRPr="003F2E31" w:rsidRDefault="00294B28" w:rsidP="002B6956">
      <w:pPr>
        <w:spacing w:line="280" w:lineRule="exact"/>
        <w:rPr>
          <w:rFonts w:ascii="Cambria" w:eastAsia="Cambria" w:hAnsi="Cambria" w:cs="Cambria"/>
          <w:sz w:val="24"/>
          <w:szCs w:val="24"/>
        </w:rPr>
      </w:pPr>
      <w:r w:rsidRPr="003F2E31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3F2E31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3F2E31">
        <w:rPr>
          <w:rFonts w:ascii="Cambria" w:eastAsia="Cambria" w:hAnsi="Cambria" w:cs="Cambria"/>
          <w:sz w:val="24"/>
          <w:szCs w:val="24"/>
        </w:rPr>
        <w:t>ude</w:t>
      </w:r>
      <w:r w:rsidRPr="003F2E31">
        <w:rPr>
          <w:rFonts w:ascii="Cambria" w:eastAsia="Cambria" w:hAnsi="Cambria" w:cs="Cambria"/>
          <w:spacing w:val="-1"/>
          <w:sz w:val="24"/>
          <w:szCs w:val="24"/>
        </w:rPr>
        <w:t>n</w:t>
      </w:r>
      <w:r w:rsidRPr="003F2E31">
        <w:rPr>
          <w:rFonts w:ascii="Cambria" w:eastAsia="Cambria" w:hAnsi="Cambria" w:cs="Cambria"/>
          <w:sz w:val="24"/>
          <w:szCs w:val="24"/>
        </w:rPr>
        <w:t>t</w:t>
      </w:r>
      <w:r w:rsidR="002B6956" w:rsidRPr="003F2E31">
        <w:rPr>
          <w:rFonts w:ascii="Cambria" w:eastAsia="Cambria" w:hAnsi="Cambria" w:cs="Cambria"/>
          <w:sz w:val="24"/>
          <w:szCs w:val="24"/>
        </w:rPr>
        <w:t>/ Student employee</w:t>
      </w:r>
      <w:r w:rsidRPr="003F2E31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</w:p>
    <w:p w:rsidR="00AE6188" w:rsidRDefault="00AE6188">
      <w:pPr>
        <w:spacing w:before="19" w:line="260" w:lineRule="exact"/>
        <w:rPr>
          <w:sz w:val="26"/>
          <w:szCs w:val="26"/>
        </w:rPr>
      </w:pPr>
    </w:p>
    <w:p w:rsidR="0040268E" w:rsidRPr="00F7274D" w:rsidRDefault="001E0D1B" w:rsidP="00E23E3B">
      <w:pPr>
        <w:jc w:val="both"/>
        <w:rPr>
          <w:rFonts w:ascii="Cambria" w:eastAsia="Cambria" w:hAnsi="Cambria" w:cs="Cambria"/>
          <w:sz w:val="24"/>
          <w:szCs w:val="24"/>
        </w:rPr>
      </w:pPr>
      <w:r w:rsidRPr="00F7274D">
        <w:rPr>
          <w:rFonts w:ascii="Cambria" w:eastAsia="Cambria" w:hAnsi="Cambria" w:cs="Cambria"/>
          <w:b/>
          <w:sz w:val="24"/>
          <w:szCs w:val="24"/>
        </w:rPr>
        <w:t>Description:</w:t>
      </w:r>
      <w:r w:rsidR="00F7274D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63784" w:rsidRPr="00F7274D">
        <w:rPr>
          <w:rFonts w:ascii="Cambria" w:eastAsia="Cambria" w:hAnsi="Cambria" w:cs="Cambria"/>
          <w:sz w:val="24"/>
          <w:szCs w:val="24"/>
        </w:rPr>
        <w:t>Cour</w:t>
      </w:r>
      <w:r w:rsidR="0040268E">
        <w:rPr>
          <w:rFonts w:ascii="Cambria" w:eastAsia="Cambria" w:hAnsi="Cambria" w:cs="Cambria"/>
          <w:sz w:val="24"/>
          <w:szCs w:val="24"/>
        </w:rPr>
        <w:t xml:space="preserve">se related project to </w:t>
      </w:r>
      <w:r w:rsidR="00572E67">
        <w:rPr>
          <w:rFonts w:ascii="Cambria" w:eastAsia="Cambria" w:hAnsi="Cambria" w:cs="Cambria"/>
          <w:sz w:val="24"/>
          <w:szCs w:val="24"/>
        </w:rPr>
        <w:t>save</w:t>
      </w:r>
      <w:r w:rsidR="0040268E">
        <w:rPr>
          <w:rFonts w:ascii="Cambria" w:eastAsia="Cambria" w:hAnsi="Cambria" w:cs="Cambria"/>
          <w:sz w:val="24"/>
          <w:szCs w:val="24"/>
        </w:rPr>
        <w:t xml:space="preserve"> patient’s details in </w:t>
      </w:r>
      <w:r w:rsidR="00DE5CC7">
        <w:rPr>
          <w:rFonts w:ascii="Cambria" w:eastAsia="Cambria" w:hAnsi="Cambria" w:cs="Cambria"/>
          <w:sz w:val="24"/>
          <w:szCs w:val="24"/>
        </w:rPr>
        <w:t>a</w:t>
      </w:r>
      <w:r w:rsidR="0040268E">
        <w:rPr>
          <w:rFonts w:ascii="Cambria" w:eastAsia="Cambria" w:hAnsi="Cambria" w:cs="Cambria"/>
          <w:sz w:val="24"/>
          <w:szCs w:val="24"/>
        </w:rPr>
        <w:t xml:space="preserve"> hospital database using Java and </w:t>
      </w:r>
      <w:r w:rsidR="00DE5CC7">
        <w:rPr>
          <w:rFonts w:ascii="Cambria" w:eastAsia="Cambria" w:hAnsi="Cambria" w:cs="Cambria"/>
          <w:sz w:val="24"/>
          <w:szCs w:val="24"/>
        </w:rPr>
        <w:t>Mongo DB</w:t>
      </w:r>
      <w:r w:rsidR="0040268E">
        <w:rPr>
          <w:rFonts w:ascii="Cambria" w:eastAsia="Cambria" w:hAnsi="Cambria" w:cs="Cambria"/>
          <w:sz w:val="24"/>
          <w:szCs w:val="24"/>
        </w:rPr>
        <w:t>.</w:t>
      </w:r>
      <w:r w:rsidR="00301800">
        <w:rPr>
          <w:rFonts w:ascii="Cambria" w:eastAsia="Cambria" w:hAnsi="Cambria" w:cs="Cambria"/>
          <w:sz w:val="24"/>
          <w:szCs w:val="24"/>
        </w:rPr>
        <w:t xml:space="preserve"> </w:t>
      </w:r>
      <w:r w:rsidR="00DE5CC7" w:rsidRPr="00DE5CC7">
        <w:rPr>
          <w:rFonts w:ascii="Cambria" w:eastAsia="Cambria" w:hAnsi="Cambria" w:cs="Cambria"/>
          <w:sz w:val="24"/>
          <w:szCs w:val="24"/>
        </w:rPr>
        <w:t xml:space="preserve">Created a database to record student details </w:t>
      </w:r>
      <w:r w:rsidR="00DE5CC7">
        <w:rPr>
          <w:rFonts w:ascii="Cambria" w:eastAsia="Cambria" w:hAnsi="Cambria" w:cs="Cambria"/>
          <w:sz w:val="24"/>
          <w:szCs w:val="24"/>
        </w:rPr>
        <w:t>on</w:t>
      </w:r>
      <w:r w:rsidR="00DE5CC7" w:rsidRPr="00DE5CC7">
        <w:rPr>
          <w:rFonts w:ascii="Cambria" w:eastAsia="Cambria" w:hAnsi="Cambria" w:cs="Cambria"/>
          <w:sz w:val="24"/>
          <w:szCs w:val="24"/>
        </w:rPr>
        <w:t xml:space="preserve"> various events at KSU using </w:t>
      </w:r>
      <w:r w:rsidR="00DE5CC7">
        <w:rPr>
          <w:rFonts w:ascii="Cambria" w:eastAsia="Cambria" w:hAnsi="Cambria" w:cs="Cambria"/>
          <w:sz w:val="24"/>
          <w:szCs w:val="24"/>
        </w:rPr>
        <w:t>Eclipse</w:t>
      </w:r>
      <w:r w:rsidR="00DE5CC7" w:rsidRPr="00DE5CC7">
        <w:rPr>
          <w:rFonts w:ascii="Cambria" w:eastAsia="Cambria" w:hAnsi="Cambria" w:cs="Cambria"/>
          <w:sz w:val="24"/>
          <w:szCs w:val="24"/>
        </w:rPr>
        <w:t>, Mr. Data Converter, (Excel data to JSON Conv</w:t>
      </w:r>
      <w:r w:rsidR="00DE5CC7">
        <w:rPr>
          <w:rFonts w:ascii="Cambria" w:eastAsia="Cambria" w:hAnsi="Cambria" w:cs="Cambria"/>
          <w:sz w:val="24"/>
          <w:szCs w:val="24"/>
        </w:rPr>
        <w:t>ertor), QR Code Generator, and Java</w:t>
      </w:r>
      <w:r w:rsidR="00301800">
        <w:rPr>
          <w:rFonts w:ascii="Cambria" w:eastAsia="Cambria" w:hAnsi="Cambria" w:cs="Cambria"/>
          <w:sz w:val="24"/>
          <w:szCs w:val="24"/>
        </w:rPr>
        <w:t xml:space="preserve">. </w:t>
      </w:r>
      <w:r w:rsidR="007E25AC" w:rsidRPr="007E25AC">
        <w:rPr>
          <w:rFonts w:ascii="Cambria" w:eastAsia="Cambria" w:hAnsi="Cambria" w:cs="Cambria"/>
          <w:sz w:val="24"/>
          <w:szCs w:val="24"/>
        </w:rPr>
        <w:t xml:space="preserve">Created an algorithm to load geographical resources and calculate distance between cities using </w:t>
      </w:r>
      <w:proofErr w:type="spellStart"/>
      <w:r w:rsidR="007E25AC" w:rsidRPr="007E25AC">
        <w:rPr>
          <w:rFonts w:ascii="Cambria" w:eastAsia="Cambria" w:hAnsi="Cambria" w:cs="Cambria"/>
          <w:sz w:val="24"/>
          <w:szCs w:val="24"/>
        </w:rPr>
        <w:t>Netbeans</w:t>
      </w:r>
      <w:proofErr w:type="spellEnd"/>
      <w:r w:rsidR="007E25AC" w:rsidRPr="007E25AC">
        <w:rPr>
          <w:rFonts w:ascii="Cambria" w:eastAsia="Cambria" w:hAnsi="Cambria" w:cs="Cambria"/>
          <w:sz w:val="24"/>
          <w:szCs w:val="24"/>
        </w:rPr>
        <w:t xml:space="preserve"> 8.1 IDE, Java, SPARQL queries.</w:t>
      </w:r>
      <w:r w:rsidR="0040268E">
        <w:rPr>
          <w:rFonts w:ascii="Cambria" w:eastAsia="Cambria" w:hAnsi="Cambria" w:cs="Cambria"/>
          <w:sz w:val="24"/>
          <w:szCs w:val="24"/>
        </w:rPr>
        <w:tab/>
      </w:r>
      <w:r w:rsidR="0040268E">
        <w:rPr>
          <w:rFonts w:ascii="Cambria" w:eastAsia="Cambria" w:hAnsi="Cambria" w:cs="Cambria"/>
          <w:sz w:val="24"/>
          <w:szCs w:val="24"/>
        </w:rPr>
        <w:tab/>
      </w:r>
    </w:p>
    <w:p w:rsidR="001E0D1B" w:rsidRDefault="001E0D1B" w:rsidP="00E23E3B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E23E3B" w:rsidRPr="007E5BB0" w:rsidRDefault="00E23E3B" w:rsidP="00E23E3B">
      <w:pPr>
        <w:jc w:val="both"/>
        <w:rPr>
          <w:rFonts w:ascii="Calibri" w:hAnsi="Calibri" w:cs="Calibri"/>
          <w:sz w:val="22"/>
          <w:szCs w:val="22"/>
        </w:rPr>
      </w:pPr>
      <w:r w:rsidRPr="00652121">
        <w:rPr>
          <w:rFonts w:ascii="Cambria" w:eastAsia="Cambria" w:hAnsi="Cambria" w:cs="Cambria"/>
          <w:b/>
          <w:sz w:val="24"/>
          <w:szCs w:val="24"/>
        </w:rPr>
        <w:t>Technologies</w:t>
      </w:r>
      <w:r w:rsidRPr="007E5BB0">
        <w:rPr>
          <w:rFonts w:ascii="Calibri" w:hAnsi="Calibri" w:cs="Calibri"/>
          <w:b/>
          <w:bCs/>
          <w:sz w:val="22"/>
          <w:szCs w:val="22"/>
        </w:rPr>
        <w:t>:</w:t>
      </w:r>
      <w:r w:rsidRPr="007E5BB0">
        <w:rPr>
          <w:rFonts w:ascii="Calibri" w:hAnsi="Calibri" w:cs="Calibri"/>
          <w:sz w:val="22"/>
          <w:szCs w:val="22"/>
        </w:rPr>
        <w:t xml:space="preserve"> </w:t>
      </w:r>
      <w:r w:rsidRPr="00C67FD0">
        <w:rPr>
          <w:rFonts w:ascii="Cambria" w:eastAsia="Cambria" w:hAnsi="Cambria" w:cs="Cambria"/>
          <w:sz w:val="24"/>
          <w:szCs w:val="24"/>
        </w:rPr>
        <w:t xml:space="preserve">Java, </w:t>
      </w:r>
      <w:r w:rsidR="008D6A47" w:rsidRPr="00C67FD0">
        <w:rPr>
          <w:rFonts w:ascii="Cambria" w:eastAsia="Cambria" w:hAnsi="Cambria" w:cs="Cambria"/>
          <w:sz w:val="24"/>
          <w:szCs w:val="24"/>
        </w:rPr>
        <w:t>Hibernate</w:t>
      </w:r>
      <w:r w:rsidRPr="00C67FD0">
        <w:rPr>
          <w:rFonts w:ascii="Cambria" w:eastAsia="Cambria" w:hAnsi="Cambria" w:cs="Cambria"/>
          <w:sz w:val="24"/>
          <w:szCs w:val="24"/>
        </w:rPr>
        <w:t>,</w:t>
      </w:r>
      <w:r w:rsidR="008D6A47" w:rsidRPr="00C67FD0">
        <w:rPr>
          <w:rFonts w:ascii="Cambria" w:eastAsia="Cambria" w:hAnsi="Cambria" w:cs="Cambria"/>
          <w:sz w:val="24"/>
          <w:szCs w:val="24"/>
        </w:rPr>
        <w:t xml:space="preserve"> REST WS,</w:t>
      </w:r>
      <w:r w:rsidRPr="00C67FD0">
        <w:rPr>
          <w:rFonts w:ascii="Cambria" w:eastAsia="Cambria" w:hAnsi="Cambria" w:cs="Cambria"/>
          <w:sz w:val="24"/>
          <w:szCs w:val="24"/>
        </w:rPr>
        <w:t xml:space="preserve"> Tomcat, MySQL, </w:t>
      </w:r>
      <w:r w:rsidR="009A1B7B" w:rsidRPr="00C67FD0">
        <w:rPr>
          <w:rFonts w:ascii="Cambria" w:eastAsia="Cambria" w:hAnsi="Cambria" w:cs="Cambria"/>
          <w:sz w:val="24"/>
          <w:szCs w:val="24"/>
        </w:rPr>
        <w:t>JSP, Servlets, SQL,</w:t>
      </w:r>
      <w:r w:rsidR="008D6A47" w:rsidRPr="00C67FD0">
        <w:rPr>
          <w:rFonts w:ascii="Cambria" w:eastAsia="Cambria" w:hAnsi="Cambria" w:cs="Cambria"/>
          <w:sz w:val="24"/>
          <w:szCs w:val="24"/>
        </w:rPr>
        <w:t xml:space="preserve"> MySQL, DAO</w:t>
      </w:r>
      <w:r w:rsidR="009A1B7B" w:rsidRPr="00C67FD0">
        <w:rPr>
          <w:rFonts w:ascii="Cambria" w:eastAsia="Cambria" w:hAnsi="Cambria" w:cs="Cambria"/>
          <w:sz w:val="24"/>
          <w:szCs w:val="24"/>
        </w:rPr>
        <w:t xml:space="preserve">, </w:t>
      </w:r>
      <w:r w:rsidR="00C67FD0">
        <w:rPr>
          <w:rFonts w:ascii="Cambria" w:eastAsia="Cambria" w:hAnsi="Cambria" w:cs="Cambria"/>
          <w:sz w:val="24"/>
          <w:szCs w:val="24"/>
        </w:rPr>
        <w:t xml:space="preserve">TDD, </w:t>
      </w:r>
      <w:r w:rsidR="00DE5CC7">
        <w:rPr>
          <w:rFonts w:ascii="Cambria" w:eastAsia="Cambria" w:hAnsi="Cambria" w:cs="Cambria"/>
          <w:sz w:val="24"/>
          <w:szCs w:val="24"/>
        </w:rPr>
        <w:t>Mongo DB</w:t>
      </w:r>
      <w:r w:rsidR="00C67FD0">
        <w:rPr>
          <w:rFonts w:ascii="Cambria" w:eastAsia="Cambria" w:hAnsi="Cambria" w:cs="Cambria"/>
          <w:sz w:val="24"/>
          <w:szCs w:val="24"/>
        </w:rPr>
        <w:t>, Python, Software T</w:t>
      </w:r>
      <w:r w:rsidR="009A1B7B" w:rsidRPr="00C67FD0">
        <w:rPr>
          <w:rFonts w:ascii="Cambria" w:eastAsia="Cambria" w:hAnsi="Cambria" w:cs="Cambria"/>
          <w:sz w:val="24"/>
          <w:szCs w:val="24"/>
        </w:rPr>
        <w:t xml:space="preserve">esting </w:t>
      </w:r>
      <w:r w:rsidR="00C67FD0">
        <w:rPr>
          <w:rFonts w:ascii="Cambria" w:eastAsia="Cambria" w:hAnsi="Cambria" w:cs="Cambria"/>
          <w:sz w:val="24"/>
          <w:szCs w:val="24"/>
        </w:rPr>
        <w:t>M</w:t>
      </w:r>
      <w:r w:rsidR="009A1B7B" w:rsidRPr="00C67FD0">
        <w:rPr>
          <w:rFonts w:ascii="Cambria" w:eastAsia="Cambria" w:hAnsi="Cambria" w:cs="Cambria"/>
          <w:sz w:val="24"/>
          <w:szCs w:val="24"/>
        </w:rPr>
        <w:t>ethodologies</w:t>
      </w:r>
      <w:r w:rsidR="00A42108">
        <w:rPr>
          <w:rFonts w:ascii="Cambria" w:eastAsia="Cambria" w:hAnsi="Cambria" w:cs="Cambria"/>
          <w:sz w:val="24"/>
          <w:szCs w:val="24"/>
        </w:rPr>
        <w:t>,</w:t>
      </w:r>
      <w:r w:rsidR="00A42108" w:rsidRPr="00A42108">
        <w:rPr>
          <w:rFonts w:ascii="Cambria" w:eastAsia="Cambria" w:hAnsi="Cambria" w:cs="Cambria"/>
          <w:sz w:val="24"/>
          <w:szCs w:val="24"/>
        </w:rPr>
        <w:t xml:space="preserve"> </w:t>
      </w:r>
      <w:r w:rsidR="00760628">
        <w:rPr>
          <w:rFonts w:ascii="Cambria" w:eastAsia="Cambria" w:hAnsi="Cambria" w:cs="Cambria"/>
          <w:sz w:val="24"/>
          <w:szCs w:val="24"/>
        </w:rPr>
        <w:t xml:space="preserve">Spring MVC, </w:t>
      </w:r>
      <w:r w:rsidR="00A42108" w:rsidRPr="00174C8D">
        <w:rPr>
          <w:rFonts w:ascii="Cambria" w:eastAsia="Cambria" w:hAnsi="Cambria" w:cs="Cambria"/>
          <w:sz w:val="24"/>
          <w:szCs w:val="24"/>
        </w:rPr>
        <w:t>Spring Boot</w:t>
      </w:r>
    </w:p>
    <w:p w:rsidR="00E23E3B" w:rsidRDefault="00E23E3B">
      <w:pPr>
        <w:tabs>
          <w:tab w:val="left" w:pos="820"/>
        </w:tabs>
        <w:spacing w:line="280" w:lineRule="exact"/>
        <w:ind w:left="820" w:right="62" w:hanging="360"/>
        <w:rPr>
          <w:rFonts w:ascii="Arial" w:eastAsia="Arial" w:hAnsi="Arial" w:cs="Arial"/>
          <w:sz w:val="24"/>
          <w:szCs w:val="24"/>
        </w:rPr>
      </w:pPr>
    </w:p>
    <w:p w:rsidR="00AE6188" w:rsidRDefault="00294B28">
      <w:pPr>
        <w:tabs>
          <w:tab w:val="left" w:pos="820"/>
        </w:tabs>
        <w:spacing w:line="280" w:lineRule="exact"/>
        <w:ind w:left="820" w:right="6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De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nfo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ms to HR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ell befo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letion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ime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ed immense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agemen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AE6188" w:rsidRDefault="00294B28" w:rsidP="00913501">
      <w:pPr>
        <w:spacing w:line="280" w:lineRule="exact"/>
        <w:ind w:left="460"/>
        <w:rPr>
          <w:rFonts w:ascii="Cambria" w:eastAsia="Cambria" w:hAnsi="Cambria" w:cs="Cambria"/>
          <w:sz w:val="24"/>
          <w:szCs w:val="24"/>
        </w:rPr>
      </w:pPr>
      <w:r w:rsidRPr="00913501">
        <w:rPr>
          <w:rFonts w:eastAsia="Cambria"/>
          <w:sz w:val="24"/>
          <w:szCs w:val="24"/>
        </w:rPr>
        <w:t>●</w:t>
      </w:r>
      <w:r w:rsidRPr="00913501">
        <w:rPr>
          <w:rFonts w:ascii="Cambria" w:eastAsia="Cambria" w:hAnsi="Cambria" w:cs="Cambria"/>
          <w:sz w:val="24"/>
          <w:szCs w:val="24"/>
        </w:rPr>
        <w:t xml:space="preserve">  </w:t>
      </w:r>
      <w:r w:rsidR="00125C3D">
        <w:rPr>
          <w:rFonts w:ascii="Cambria" w:eastAsia="Cambria" w:hAnsi="Cambria" w:cs="Cambria"/>
          <w:sz w:val="24"/>
          <w:szCs w:val="24"/>
        </w:rPr>
        <w:t xml:space="preserve"> 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</w:t>
      </w:r>
      <w:r w:rsidRPr="00913501">
        <w:rPr>
          <w:rFonts w:ascii="Cambria" w:eastAsia="Cambria" w:hAnsi="Cambria" w:cs="Cambria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elo</w:t>
      </w:r>
      <w:r w:rsidRPr="00913501"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ed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web a</w:t>
      </w:r>
      <w:r w:rsidRPr="00913501">
        <w:rPr>
          <w:rFonts w:ascii="Cambria" w:eastAsia="Cambria" w:hAnsi="Cambria" w:cs="Cambria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</w:t>
      </w:r>
      <w:r w:rsidRPr="00913501"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</w:t>
      </w:r>
      <w:r w:rsidRPr="00913501"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 for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</w:t>
      </w:r>
      <w:r w:rsidRPr="00913501"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 to check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</w:t>
      </w:r>
      <w:r w:rsidRPr="00913501"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r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 w:rsidRPr="00913501"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arby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 w:rsidRPr="00913501"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s</w:t>
      </w:r>
      <w:r w:rsidRPr="00913501"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i</w:t>
      </w:r>
      <w:r w:rsidRPr="00913501"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als a</w:t>
      </w:r>
      <w:r w:rsidRPr="00913501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 w:rsidRPr="00913501"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r</w:t>
      </w:r>
      <w:r w:rsidRPr="00913501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 w:rsidRPr="00913501"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 w:rsidRPr="00913501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 w:rsidRPr="00913501"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es locat</w:t>
      </w:r>
      <w:r w:rsidRPr="00913501">
        <w:rPr>
          <w:rFonts w:ascii="Cambria" w:eastAsia="Cambria" w:hAnsi="Cambria" w:cs="Cambria"/>
          <w:sz w:val="24"/>
          <w:szCs w:val="24"/>
        </w:rPr>
        <w:t>i</w:t>
      </w:r>
      <w:r w:rsidR="006D2901">
        <w:rPr>
          <w:rFonts w:ascii="Cambria" w:eastAsia="Cambria" w:hAnsi="Cambria" w:cs="Cambria"/>
          <w:sz w:val="24"/>
          <w:szCs w:val="24"/>
        </w:rPr>
        <w:t>on.</w:t>
      </w:r>
    </w:p>
    <w:p w:rsidR="00AE6188" w:rsidRDefault="00294B28" w:rsidP="00B11A08">
      <w:pPr>
        <w:spacing w:line="26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nv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 w:rsidR="00883105">
        <w:rPr>
          <w:rFonts w:ascii="Cambria" w:eastAsia="Cambria" w:hAnsi="Cambria" w:cs="Cambria"/>
          <w:sz w:val="24"/>
          <w:szCs w:val="24"/>
        </w:rPr>
        <w:t>ng, d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Ag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294B28" w:rsidRDefault="00294B28" w:rsidP="00B11A08">
      <w:pPr>
        <w:spacing w:line="28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ide</w:t>
      </w:r>
      <w:r w:rsidR="006D2901"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s’ conn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cti</w:t>
      </w:r>
      <w:r>
        <w:rPr>
          <w:rFonts w:ascii="Cambria" w:eastAsia="Cambria" w:hAnsi="Cambria" w:cs="Cambria"/>
          <w:spacing w:val="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su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 w:rsidR="00B11A08">
        <w:rPr>
          <w:rFonts w:ascii="Cambria" w:eastAsia="Cambria" w:hAnsi="Cambria" w:cs="Cambria"/>
          <w:sz w:val="24"/>
          <w:szCs w:val="24"/>
        </w:rPr>
        <w:t>ubleshoot.</w:t>
      </w:r>
    </w:p>
    <w:p w:rsidR="00AD673E" w:rsidRDefault="00AD673E">
      <w:pPr>
        <w:ind w:left="100"/>
        <w:rPr>
          <w:rFonts w:ascii="Calibri" w:hAnsi="Calibri" w:cs="Calibri"/>
          <w:b/>
          <w:kern w:val="28"/>
          <w:sz w:val="22"/>
          <w:szCs w:val="22"/>
        </w:rPr>
      </w:pPr>
    </w:p>
    <w:p w:rsidR="00AE6188" w:rsidRDefault="00294B28" w:rsidP="003F2E3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pro Tec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olog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es,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lore,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a                                                         </w:t>
      </w:r>
      <w:r>
        <w:rPr>
          <w:rFonts w:ascii="Cambria" w:eastAsia="Cambria" w:hAnsi="Cambria" w:cs="Cambria"/>
          <w:b/>
          <w:spacing w:val="53"/>
          <w:sz w:val="24"/>
          <w:szCs w:val="24"/>
        </w:rPr>
        <w:t xml:space="preserve"> </w:t>
      </w:r>
      <w:r w:rsidR="009B038B">
        <w:rPr>
          <w:rFonts w:ascii="Cambria" w:eastAsia="Cambria" w:hAnsi="Cambria" w:cs="Cambria"/>
          <w:b/>
          <w:sz w:val="24"/>
          <w:szCs w:val="24"/>
        </w:rPr>
        <w:t>August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11</w:t>
      </w:r>
      <w:r w:rsidR="00564DF1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="00564DF1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ecemb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0</w:t>
      </w:r>
      <w:r>
        <w:rPr>
          <w:rFonts w:ascii="Cambria" w:eastAsia="Cambria" w:hAnsi="Cambria" w:cs="Cambria"/>
          <w:b/>
          <w:sz w:val="24"/>
          <w:szCs w:val="24"/>
        </w:rPr>
        <w:t>14</w:t>
      </w:r>
    </w:p>
    <w:p w:rsidR="00294B28" w:rsidRPr="003F2E31" w:rsidRDefault="00294B28" w:rsidP="003F2E31">
      <w:pPr>
        <w:spacing w:line="280" w:lineRule="exact"/>
        <w:rPr>
          <w:rFonts w:ascii="Cambria" w:eastAsia="Cambria" w:hAnsi="Cambria" w:cs="Cambria"/>
          <w:sz w:val="24"/>
          <w:szCs w:val="24"/>
        </w:rPr>
      </w:pPr>
      <w:r w:rsidRPr="003F2E31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3F2E31">
        <w:rPr>
          <w:rFonts w:ascii="Cambria" w:eastAsia="Cambria" w:hAnsi="Cambria" w:cs="Cambria"/>
          <w:sz w:val="24"/>
          <w:szCs w:val="24"/>
        </w:rPr>
        <w:t>o</w:t>
      </w:r>
      <w:r w:rsidRPr="003F2E31">
        <w:rPr>
          <w:rFonts w:ascii="Cambria" w:eastAsia="Cambria" w:hAnsi="Cambria" w:cs="Cambria"/>
          <w:spacing w:val="1"/>
          <w:sz w:val="24"/>
          <w:szCs w:val="24"/>
        </w:rPr>
        <w:t>ft</w:t>
      </w:r>
      <w:r w:rsidRPr="003F2E31">
        <w:rPr>
          <w:rFonts w:ascii="Cambria" w:eastAsia="Cambria" w:hAnsi="Cambria" w:cs="Cambria"/>
          <w:sz w:val="24"/>
          <w:szCs w:val="24"/>
        </w:rPr>
        <w:t>w</w:t>
      </w:r>
      <w:r w:rsidRPr="003F2E31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3F2E31">
        <w:rPr>
          <w:rFonts w:ascii="Cambria" w:eastAsia="Cambria" w:hAnsi="Cambria" w:cs="Cambria"/>
          <w:sz w:val="24"/>
          <w:szCs w:val="24"/>
        </w:rPr>
        <w:t>re E</w:t>
      </w:r>
      <w:r w:rsidRPr="003F2E31">
        <w:rPr>
          <w:rFonts w:ascii="Cambria" w:eastAsia="Cambria" w:hAnsi="Cambria" w:cs="Cambria"/>
          <w:spacing w:val="-1"/>
          <w:sz w:val="24"/>
          <w:szCs w:val="24"/>
        </w:rPr>
        <w:t>n</w:t>
      </w:r>
      <w:r w:rsidRPr="003F2E31">
        <w:rPr>
          <w:rFonts w:ascii="Cambria" w:eastAsia="Cambria" w:hAnsi="Cambria" w:cs="Cambria"/>
          <w:sz w:val="24"/>
          <w:szCs w:val="24"/>
        </w:rPr>
        <w:t>g</w:t>
      </w:r>
      <w:r w:rsidRPr="003F2E31">
        <w:rPr>
          <w:rFonts w:ascii="Cambria" w:eastAsia="Cambria" w:hAnsi="Cambria" w:cs="Cambria"/>
          <w:spacing w:val="-1"/>
          <w:sz w:val="24"/>
          <w:szCs w:val="24"/>
        </w:rPr>
        <w:t>in</w:t>
      </w:r>
      <w:r w:rsidRPr="003F2E31">
        <w:rPr>
          <w:rFonts w:ascii="Cambria" w:eastAsia="Cambria" w:hAnsi="Cambria" w:cs="Cambria"/>
          <w:sz w:val="24"/>
          <w:szCs w:val="24"/>
        </w:rPr>
        <w:t>eer</w:t>
      </w:r>
    </w:p>
    <w:p w:rsidR="0047277C" w:rsidRDefault="0047277C" w:rsidP="00294B28">
      <w:pPr>
        <w:spacing w:line="280" w:lineRule="exact"/>
        <w:ind w:left="100"/>
        <w:rPr>
          <w:rFonts w:ascii="Cambria" w:eastAsia="Cambria" w:hAnsi="Cambria" w:cs="Cambria"/>
          <w:b/>
          <w:sz w:val="24"/>
          <w:szCs w:val="24"/>
        </w:rPr>
      </w:pPr>
    </w:p>
    <w:p w:rsidR="0047277C" w:rsidRPr="0047277C" w:rsidRDefault="0047277C" w:rsidP="0047277C">
      <w:pPr>
        <w:pStyle w:val="NoSpacing"/>
        <w:rPr>
          <w:rFonts w:ascii="Cambria" w:eastAsia="Cambria" w:hAnsi="Cambria" w:cs="Cambria"/>
          <w:sz w:val="24"/>
          <w:szCs w:val="24"/>
        </w:rPr>
      </w:pPr>
      <w:r w:rsidRPr="0047277C">
        <w:rPr>
          <w:rFonts w:ascii="Cambria" w:eastAsia="Cambria" w:hAnsi="Cambria" w:cs="Cambria"/>
          <w:b/>
          <w:sz w:val="24"/>
          <w:szCs w:val="24"/>
        </w:rPr>
        <w:t>Description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47277C">
        <w:rPr>
          <w:rFonts w:ascii="Cambria" w:eastAsia="Cambria" w:hAnsi="Cambria" w:cs="Cambria"/>
          <w:sz w:val="24"/>
          <w:szCs w:val="24"/>
        </w:rPr>
        <w:t>TNT Express ICS limited has been deploying Software Application</w:t>
      </w:r>
      <w:r>
        <w:rPr>
          <w:rFonts w:ascii="Cambria" w:eastAsia="Cambria" w:hAnsi="Cambria" w:cs="Cambria"/>
          <w:sz w:val="24"/>
          <w:szCs w:val="24"/>
        </w:rPr>
        <w:t>s</w:t>
      </w:r>
      <w:r w:rsidRPr="0047277C">
        <w:rPr>
          <w:rFonts w:ascii="Cambria" w:eastAsia="Cambria" w:hAnsi="Cambria" w:cs="Cambria"/>
          <w:sz w:val="24"/>
          <w:szCs w:val="24"/>
        </w:rPr>
        <w:t xml:space="preserve"> to accomplish the business</w:t>
      </w:r>
    </w:p>
    <w:p w:rsidR="0047277C" w:rsidRDefault="001E0D1B" w:rsidP="0047277C">
      <w:pPr>
        <w:pStyle w:val="NoSpacing"/>
        <w:rPr>
          <w:rFonts w:ascii="Cambria" w:eastAsia="Cambria" w:hAnsi="Cambria" w:cs="Cambria"/>
          <w:sz w:val="24"/>
          <w:szCs w:val="24"/>
        </w:rPr>
      </w:pPr>
      <w:r w:rsidRPr="0047277C">
        <w:rPr>
          <w:rFonts w:ascii="Cambria" w:eastAsia="Cambria" w:hAnsi="Cambria" w:cs="Cambria"/>
          <w:sz w:val="24"/>
          <w:szCs w:val="24"/>
        </w:rPr>
        <w:t>Objectives</w:t>
      </w:r>
      <w:r w:rsidR="0047277C" w:rsidRPr="0047277C">
        <w:rPr>
          <w:rFonts w:ascii="Cambria" w:eastAsia="Cambria" w:hAnsi="Cambria" w:cs="Cambria"/>
          <w:sz w:val="24"/>
          <w:szCs w:val="24"/>
        </w:rPr>
        <w:t xml:space="preserve">. </w:t>
      </w:r>
      <w:r w:rsidR="0047277C">
        <w:rPr>
          <w:rFonts w:ascii="Cambria" w:eastAsia="Cambria" w:hAnsi="Cambria" w:cs="Cambria"/>
          <w:sz w:val="24"/>
          <w:szCs w:val="24"/>
        </w:rPr>
        <w:t>TNT</w:t>
      </w:r>
      <w:r w:rsidR="0047277C" w:rsidRPr="0047277C">
        <w:rPr>
          <w:rFonts w:ascii="Cambria" w:eastAsia="Cambria" w:hAnsi="Cambria" w:cs="Cambria"/>
          <w:sz w:val="24"/>
          <w:szCs w:val="24"/>
        </w:rPr>
        <w:t xml:space="preserve"> aimed at integration of front end requisitioning with the back end procurement functions </w:t>
      </w:r>
      <w:r w:rsidR="00C67FD0">
        <w:rPr>
          <w:rFonts w:ascii="Cambria" w:eastAsia="Cambria" w:hAnsi="Cambria" w:cs="Cambria"/>
          <w:sz w:val="24"/>
          <w:szCs w:val="24"/>
        </w:rPr>
        <w:t>for</w:t>
      </w:r>
      <w:r w:rsidR="0047277C" w:rsidRPr="0047277C">
        <w:rPr>
          <w:rFonts w:ascii="Cambria" w:eastAsia="Cambria" w:hAnsi="Cambria" w:cs="Cambria"/>
          <w:sz w:val="24"/>
          <w:szCs w:val="24"/>
        </w:rPr>
        <w:t xml:space="preserve"> the</w:t>
      </w:r>
      <w:r w:rsidR="0047277C">
        <w:rPr>
          <w:rFonts w:ascii="Cambria" w:eastAsia="Cambria" w:hAnsi="Cambria" w:cs="Cambria"/>
          <w:sz w:val="24"/>
          <w:szCs w:val="24"/>
        </w:rPr>
        <w:t xml:space="preserve"> </w:t>
      </w:r>
      <w:r w:rsidR="00DE5CC7">
        <w:rPr>
          <w:rFonts w:ascii="Cambria" w:eastAsia="Cambria" w:hAnsi="Cambria" w:cs="Cambria"/>
          <w:sz w:val="24"/>
          <w:szCs w:val="24"/>
        </w:rPr>
        <w:t>better and fast delivery of products release</w:t>
      </w:r>
      <w:r w:rsidR="0047277C" w:rsidRPr="0047277C">
        <w:rPr>
          <w:rFonts w:ascii="Cambria" w:eastAsia="Cambria" w:hAnsi="Cambria" w:cs="Cambria"/>
          <w:sz w:val="24"/>
          <w:szCs w:val="24"/>
        </w:rPr>
        <w:t>.</w:t>
      </w:r>
    </w:p>
    <w:p w:rsidR="00E23E3B" w:rsidRDefault="00E23E3B" w:rsidP="00E23E3B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:rsidR="00E23E3B" w:rsidRPr="006F7EB8" w:rsidRDefault="00E23E3B" w:rsidP="00E23E3B">
      <w:pPr>
        <w:jc w:val="both"/>
        <w:rPr>
          <w:rFonts w:ascii="Cambria" w:eastAsia="Cambria" w:hAnsi="Cambria" w:cs="Cambria"/>
          <w:sz w:val="24"/>
          <w:szCs w:val="24"/>
        </w:rPr>
      </w:pPr>
      <w:r w:rsidRPr="001E0D1B">
        <w:rPr>
          <w:rFonts w:ascii="Cambria" w:eastAsia="Cambria" w:hAnsi="Cambria" w:cs="Cambria"/>
          <w:b/>
          <w:sz w:val="24"/>
          <w:szCs w:val="24"/>
        </w:rPr>
        <w:t>Technologies</w:t>
      </w:r>
      <w:r w:rsidRPr="007E5BB0">
        <w:rPr>
          <w:rFonts w:ascii="Calibri" w:hAnsi="Calibri" w:cs="Calibri"/>
          <w:b/>
          <w:bCs/>
          <w:sz w:val="22"/>
          <w:szCs w:val="22"/>
        </w:rPr>
        <w:t>:</w:t>
      </w:r>
      <w:r w:rsidRPr="007E5BB0">
        <w:rPr>
          <w:rFonts w:ascii="Calibri" w:hAnsi="Calibri" w:cs="Calibri"/>
          <w:sz w:val="22"/>
          <w:szCs w:val="22"/>
        </w:rPr>
        <w:t xml:space="preserve"> </w:t>
      </w:r>
      <w:r w:rsidRPr="006F7EB8">
        <w:rPr>
          <w:rFonts w:ascii="Cambria" w:eastAsia="Cambria" w:hAnsi="Cambria" w:cs="Cambria"/>
          <w:sz w:val="24"/>
          <w:szCs w:val="24"/>
        </w:rPr>
        <w:t xml:space="preserve">Java, </w:t>
      </w:r>
      <w:r w:rsidR="00BE77A6">
        <w:rPr>
          <w:rFonts w:ascii="Cambria" w:eastAsia="Cambria" w:hAnsi="Cambria" w:cs="Cambria"/>
          <w:sz w:val="24"/>
          <w:szCs w:val="24"/>
        </w:rPr>
        <w:t>Struts, DAO, Hibernate, Web Services, SOAP, Apache</w:t>
      </w:r>
      <w:r w:rsidRPr="006F7EB8">
        <w:rPr>
          <w:rFonts w:ascii="Cambria" w:eastAsia="Cambria" w:hAnsi="Cambria" w:cs="Cambria"/>
          <w:sz w:val="24"/>
          <w:szCs w:val="24"/>
        </w:rPr>
        <w:t xml:space="preserve"> Tomcat, </w:t>
      </w:r>
      <w:r w:rsidR="002B6956">
        <w:rPr>
          <w:rFonts w:ascii="Cambria" w:eastAsia="Cambria" w:hAnsi="Cambria" w:cs="Cambria"/>
          <w:sz w:val="24"/>
          <w:szCs w:val="24"/>
        </w:rPr>
        <w:t>SQL,</w:t>
      </w:r>
      <w:r w:rsidRPr="006F7EB8">
        <w:rPr>
          <w:rFonts w:ascii="Cambria" w:eastAsia="Cambria" w:hAnsi="Cambria" w:cs="Cambria"/>
          <w:sz w:val="24"/>
          <w:szCs w:val="24"/>
        </w:rPr>
        <w:t xml:space="preserve"> JSP, Servlets, HTML</w:t>
      </w:r>
      <w:r w:rsidR="008D6A47" w:rsidRPr="006F7EB8">
        <w:rPr>
          <w:rFonts w:ascii="Cambria" w:eastAsia="Cambria" w:hAnsi="Cambria" w:cs="Cambria"/>
          <w:sz w:val="24"/>
          <w:szCs w:val="24"/>
        </w:rPr>
        <w:t>, Singleton</w:t>
      </w:r>
      <w:r w:rsidR="00BE77A6">
        <w:rPr>
          <w:rFonts w:ascii="Cambria" w:eastAsia="Cambria" w:hAnsi="Cambria" w:cs="Cambria"/>
          <w:sz w:val="24"/>
          <w:szCs w:val="24"/>
        </w:rPr>
        <w:t>, ORM</w:t>
      </w:r>
    </w:p>
    <w:p w:rsidR="00294B28" w:rsidRDefault="00294B28" w:rsidP="00294B28">
      <w:pPr>
        <w:spacing w:line="280" w:lineRule="exact"/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</w:t>
      </w:r>
    </w:p>
    <w:p w:rsidR="004E0C0A" w:rsidRDefault="004E0C0A" w:rsidP="008D6A47">
      <w:pPr>
        <w:pStyle w:val="ListParagraph"/>
        <w:numPr>
          <w:ilvl w:val="0"/>
          <w:numId w:val="3"/>
        </w:numPr>
        <w:spacing w:line="280" w:lineRule="exact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Designed and developed a web-based client using Servlets, JSP using Struts framework.</w:t>
      </w:r>
    </w:p>
    <w:p w:rsidR="004E0C0A" w:rsidRDefault="00BE77A6" w:rsidP="008D6A47">
      <w:pPr>
        <w:pStyle w:val="ListParagraph"/>
        <w:numPr>
          <w:ilvl w:val="0"/>
          <w:numId w:val="3"/>
        </w:numPr>
        <w:spacing w:line="280" w:lineRule="exact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Used Hibernate</w:t>
      </w:r>
      <w:r w:rsidR="004E0C0A">
        <w:rPr>
          <w:rFonts w:ascii="Cambria" w:eastAsia="Cambria" w:hAnsi="Cambria" w:cs="Cambria"/>
          <w:spacing w:val="1"/>
          <w:sz w:val="24"/>
          <w:szCs w:val="24"/>
        </w:rPr>
        <w:t xml:space="preserve"> as an Object Relational Mapping tool.</w:t>
      </w:r>
    </w:p>
    <w:p w:rsidR="004E0C0A" w:rsidRDefault="004E0C0A" w:rsidP="008D6A47">
      <w:pPr>
        <w:pStyle w:val="ListParagraph"/>
        <w:numPr>
          <w:ilvl w:val="0"/>
          <w:numId w:val="3"/>
        </w:numPr>
        <w:spacing w:line="280" w:lineRule="exact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Created JUnit test access for Java Beans and DAO classes.</w:t>
      </w:r>
    </w:p>
    <w:p w:rsidR="004E0C0A" w:rsidRDefault="004E0C0A" w:rsidP="008D6A47">
      <w:pPr>
        <w:pStyle w:val="ListParagraph"/>
        <w:numPr>
          <w:ilvl w:val="0"/>
          <w:numId w:val="3"/>
        </w:numPr>
        <w:spacing w:line="280" w:lineRule="exact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Worked on creating a Functional document reviews and technical specs.</w:t>
      </w:r>
    </w:p>
    <w:p w:rsidR="004E0C0A" w:rsidRDefault="00BE77A6" w:rsidP="008D6A47">
      <w:pPr>
        <w:pStyle w:val="ListParagraph"/>
        <w:numPr>
          <w:ilvl w:val="0"/>
          <w:numId w:val="3"/>
        </w:numPr>
        <w:spacing w:line="280" w:lineRule="exact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Used SOAP for communication between different internal processes.</w:t>
      </w:r>
    </w:p>
    <w:p w:rsidR="008D6A47" w:rsidRPr="008D6A47" w:rsidRDefault="008D6A47" w:rsidP="008D6A47">
      <w:pPr>
        <w:pStyle w:val="ListParagraph"/>
        <w:numPr>
          <w:ilvl w:val="0"/>
          <w:numId w:val="3"/>
        </w:numPr>
        <w:spacing w:line="280" w:lineRule="exact"/>
        <w:rPr>
          <w:rFonts w:ascii="Cambria" w:eastAsia="Cambria" w:hAnsi="Cambria" w:cs="Cambria"/>
          <w:spacing w:val="1"/>
          <w:sz w:val="24"/>
          <w:szCs w:val="24"/>
        </w:rPr>
      </w:pPr>
      <w:r w:rsidRPr="008D6A47">
        <w:rPr>
          <w:rFonts w:ascii="Cambria" w:eastAsia="Cambria" w:hAnsi="Cambria" w:cs="Cambria"/>
          <w:spacing w:val="1"/>
          <w:sz w:val="24"/>
          <w:szCs w:val="24"/>
        </w:rPr>
        <w:t>Unit testing for the project developed and User Interface based defect fixing.</w:t>
      </w:r>
    </w:p>
    <w:p w:rsidR="008D6A47" w:rsidRDefault="0047277C" w:rsidP="00695D2D">
      <w:pPr>
        <w:pStyle w:val="ListParagraph"/>
        <w:numPr>
          <w:ilvl w:val="0"/>
          <w:numId w:val="3"/>
        </w:numPr>
        <w:spacing w:before="60"/>
        <w:jc w:val="both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Maintained Organizational structure for the approval flow of a Shopping Cart in Backend db.</w:t>
      </w:r>
    </w:p>
    <w:p w:rsidR="00A42108" w:rsidRDefault="00A42108" w:rsidP="00695D2D">
      <w:pPr>
        <w:pStyle w:val="ListParagraph"/>
        <w:numPr>
          <w:ilvl w:val="0"/>
          <w:numId w:val="3"/>
        </w:numPr>
        <w:spacing w:before="60"/>
        <w:jc w:val="both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Updated and Modified database entries using SQL.</w:t>
      </w:r>
    </w:p>
    <w:p w:rsidR="00A42108" w:rsidRDefault="0047277C" w:rsidP="00392A55">
      <w:pPr>
        <w:pStyle w:val="ListParagraph"/>
        <w:numPr>
          <w:ilvl w:val="0"/>
          <w:numId w:val="3"/>
        </w:numPr>
        <w:spacing w:before="60"/>
        <w:jc w:val="both"/>
        <w:rPr>
          <w:rFonts w:ascii="Cambria" w:eastAsia="Cambria" w:hAnsi="Cambria" w:cs="Cambria"/>
          <w:spacing w:val="1"/>
          <w:sz w:val="24"/>
          <w:szCs w:val="24"/>
        </w:rPr>
      </w:pPr>
      <w:r w:rsidRPr="00A42108">
        <w:rPr>
          <w:rFonts w:ascii="Cambria" w:eastAsia="Cambria" w:hAnsi="Cambria" w:cs="Cambria"/>
          <w:spacing w:val="1"/>
          <w:sz w:val="24"/>
          <w:szCs w:val="24"/>
        </w:rPr>
        <w:t xml:space="preserve">Analyzed and validated moderately complex system requirements and existing business processes and information systems. </w:t>
      </w:r>
    </w:p>
    <w:p w:rsidR="0047277C" w:rsidRPr="00A42108" w:rsidRDefault="0047277C" w:rsidP="00392A55">
      <w:pPr>
        <w:pStyle w:val="ListParagraph"/>
        <w:numPr>
          <w:ilvl w:val="0"/>
          <w:numId w:val="3"/>
        </w:numPr>
        <w:spacing w:before="60"/>
        <w:jc w:val="both"/>
        <w:rPr>
          <w:rFonts w:ascii="Cambria" w:eastAsia="Cambria" w:hAnsi="Cambria" w:cs="Cambria"/>
          <w:spacing w:val="1"/>
          <w:sz w:val="24"/>
          <w:szCs w:val="24"/>
        </w:rPr>
      </w:pPr>
      <w:r w:rsidRPr="00A42108">
        <w:rPr>
          <w:rFonts w:ascii="Cambria" w:eastAsia="Cambria" w:hAnsi="Cambria" w:cs="Cambria"/>
          <w:spacing w:val="1"/>
          <w:sz w:val="24"/>
          <w:szCs w:val="24"/>
        </w:rPr>
        <w:t>Developed Use Cases, UML diagrams such as Sequence, Activity and Class diagrams.</w:t>
      </w:r>
    </w:p>
    <w:p w:rsidR="00AD673E" w:rsidRDefault="00AD673E" w:rsidP="00AD673E">
      <w:pPr>
        <w:widowControl w:val="0"/>
        <w:jc w:val="both"/>
        <w:rPr>
          <w:rFonts w:ascii="Calibri" w:hAnsi="Calibri" w:cs="Calibri"/>
          <w:b/>
          <w:kern w:val="28"/>
          <w:sz w:val="22"/>
          <w:szCs w:val="22"/>
        </w:rPr>
      </w:pPr>
    </w:p>
    <w:p w:rsidR="00AD673E" w:rsidRPr="00AD673E" w:rsidRDefault="00AD673E" w:rsidP="00AD673E">
      <w:pPr>
        <w:spacing w:before="60"/>
        <w:jc w:val="both"/>
        <w:rPr>
          <w:rFonts w:ascii="Cambria" w:eastAsia="Cambria" w:hAnsi="Cambria" w:cs="Cambria"/>
          <w:spacing w:val="1"/>
          <w:sz w:val="24"/>
          <w:szCs w:val="24"/>
        </w:rPr>
      </w:pPr>
    </w:p>
    <w:sectPr w:rsidR="00AD673E" w:rsidRPr="00AD673E">
      <w:pgSz w:w="12240" w:h="15840"/>
      <w:pgMar w:top="66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597C"/>
    <w:multiLevelType w:val="hybridMultilevel"/>
    <w:tmpl w:val="4F6C6E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F566E5"/>
    <w:multiLevelType w:val="hybridMultilevel"/>
    <w:tmpl w:val="39E2228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1E2E748A"/>
    <w:multiLevelType w:val="hybridMultilevel"/>
    <w:tmpl w:val="62C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198C"/>
    <w:multiLevelType w:val="hybridMultilevel"/>
    <w:tmpl w:val="7F1C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B1E78"/>
    <w:multiLevelType w:val="multilevel"/>
    <w:tmpl w:val="4476CD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AC979C4"/>
    <w:multiLevelType w:val="hybridMultilevel"/>
    <w:tmpl w:val="594AF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5B34C1"/>
    <w:multiLevelType w:val="hybridMultilevel"/>
    <w:tmpl w:val="0E6EFA1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2E626CF"/>
    <w:multiLevelType w:val="hybridMultilevel"/>
    <w:tmpl w:val="35E2A1F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62A3594D"/>
    <w:multiLevelType w:val="hybridMultilevel"/>
    <w:tmpl w:val="2FCA9F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E684C36"/>
    <w:multiLevelType w:val="hybridMultilevel"/>
    <w:tmpl w:val="DA7425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88"/>
    <w:rsid w:val="00037196"/>
    <w:rsid w:val="00056530"/>
    <w:rsid w:val="00077958"/>
    <w:rsid w:val="00081451"/>
    <w:rsid w:val="000F1070"/>
    <w:rsid w:val="000F1CFC"/>
    <w:rsid w:val="00111CE3"/>
    <w:rsid w:val="00125C3D"/>
    <w:rsid w:val="001360D9"/>
    <w:rsid w:val="00154C9F"/>
    <w:rsid w:val="00162434"/>
    <w:rsid w:val="00174C8D"/>
    <w:rsid w:val="001B655C"/>
    <w:rsid w:val="001E0D1B"/>
    <w:rsid w:val="001F6C3B"/>
    <w:rsid w:val="00244CA0"/>
    <w:rsid w:val="00294B28"/>
    <w:rsid w:val="002B0F88"/>
    <w:rsid w:val="002B6956"/>
    <w:rsid w:val="002D5C6C"/>
    <w:rsid w:val="00301800"/>
    <w:rsid w:val="0030415D"/>
    <w:rsid w:val="00347873"/>
    <w:rsid w:val="003F2E31"/>
    <w:rsid w:val="0040268E"/>
    <w:rsid w:val="004155E7"/>
    <w:rsid w:val="00420166"/>
    <w:rsid w:val="00445A23"/>
    <w:rsid w:val="0047277C"/>
    <w:rsid w:val="004849B1"/>
    <w:rsid w:val="004E0C0A"/>
    <w:rsid w:val="00510AB1"/>
    <w:rsid w:val="00564DF1"/>
    <w:rsid w:val="00572E67"/>
    <w:rsid w:val="00610956"/>
    <w:rsid w:val="00625061"/>
    <w:rsid w:val="00652121"/>
    <w:rsid w:val="006A591D"/>
    <w:rsid w:val="006D2901"/>
    <w:rsid w:val="006F7EB8"/>
    <w:rsid w:val="00760628"/>
    <w:rsid w:val="00763145"/>
    <w:rsid w:val="007900DC"/>
    <w:rsid w:val="007C3FBE"/>
    <w:rsid w:val="007E25AC"/>
    <w:rsid w:val="00842B52"/>
    <w:rsid w:val="00857B97"/>
    <w:rsid w:val="00883105"/>
    <w:rsid w:val="008C1111"/>
    <w:rsid w:val="008D6A47"/>
    <w:rsid w:val="00905DCC"/>
    <w:rsid w:val="00913501"/>
    <w:rsid w:val="009974A0"/>
    <w:rsid w:val="009A1B7B"/>
    <w:rsid w:val="009B038B"/>
    <w:rsid w:val="009F1F47"/>
    <w:rsid w:val="00A11471"/>
    <w:rsid w:val="00A42108"/>
    <w:rsid w:val="00A71EAF"/>
    <w:rsid w:val="00AC7B57"/>
    <w:rsid w:val="00AD316F"/>
    <w:rsid w:val="00AD673E"/>
    <w:rsid w:val="00AE6188"/>
    <w:rsid w:val="00B11A08"/>
    <w:rsid w:val="00B31127"/>
    <w:rsid w:val="00B31E59"/>
    <w:rsid w:val="00B553E2"/>
    <w:rsid w:val="00B976D9"/>
    <w:rsid w:val="00BB6F4A"/>
    <w:rsid w:val="00BE5A66"/>
    <w:rsid w:val="00BE77A6"/>
    <w:rsid w:val="00C265DE"/>
    <w:rsid w:val="00C67FD0"/>
    <w:rsid w:val="00C93AE8"/>
    <w:rsid w:val="00C962D6"/>
    <w:rsid w:val="00CC0765"/>
    <w:rsid w:val="00D63784"/>
    <w:rsid w:val="00DA1D3E"/>
    <w:rsid w:val="00DC40DC"/>
    <w:rsid w:val="00DE5CC7"/>
    <w:rsid w:val="00E23E3B"/>
    <w:rsid w:val="00E30CC4"/>
    <w:rsid w:val="00E41356"/>
    <w:rsid w:val="00E65061"/>
    <w:rsid w:val="00E800E9"/>
    <w:rsid w:val="00F15354"/>
    <w:rsid w:val="00F1758A"/>
    <w:rsid w:val="00F3789E"/>
    <w:rsid w:val="00F57529"/>
    <w:rsid w:val="00F7274D"/>
    <w:rsid w:val="00F821EB"/>
    <w:rsid w:val="00FA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A64"/>
  <w15:docId w15:val="{32BA89D0-467B-4475-8B25-9B04E454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94B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B28"/>
    <w:pPr>
      <w:ind w:left="720"/>
      <w:contextualSpacing/>
    </w:pPr>
  </w:style>
  <w:style w:type="table" w:styleId="TableGrid">
    <w:name w:val="Table Grid"/>
    <w:basedOn w:val="TableNormal"/>
    <w:uiPriority w:val="59"/>
    <w:rsid w:val="00C93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277C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47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gavi.ramalingaiah@cogniza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B R</dc:creator>
  <cp:lastModifiedBy>Ramalingaiah, Bhargavi</cp:lastModifiedBy>
  <cp:revision>3</cp:revision>
  <dcterms:created xsi:type="dcterms:W3CDTF">2017-11-03T14:11:00Z</dcterms:created>
  <dcterms:modified xsi:type="dcterms:W3CDTF">2017-11-03T21:34:00Z</dcterms:modified>
</cp:coreProperties>
</file>